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C526B" w14:textId="77777777" w:rsidR="00772D70" w:rsidRDefault="00772D70">
      <w:pPr>
        <w:tabs>
          <w:tab w:val="left" w:pos="720"/>
          <w:tab w:val="left" w:pos="1440"/>
          <w:tab w:val="left" w:pos="2160"/>
          <w:tab w:val="left" w:pos="2880"/>
          <w:tab w:val="left" w:pos="3600"/>
          <w:tab w:val="left" w:pos="4320"/>
          <w:tab w:val="left" w:pos="5040"/>
          <w:tab w:val="left" w:pos="5760"/>
          <w:tab w:val="left" w:pos="6480"/>
          <w:tab w:val="left" w:pos="7200"/>
          <w:tab w:val="left" w:pos="7920"/>
        </w:tabs>
      </w:pPr>
    </w:p>
    <w:p w14:paraId="41C3D91C" w14:textId="33DF7290" w:rsidR="00772D70" w:rsidRPr="00040E96" w:rsidRDefault="001106C0" w:rsidP="00040E96">
      <w:pPr>
        <w:pStyle w:val="Heading1"/>
      </w:pPr>
      <w:r>
        <w:t>PROJECT BRIEF</w:t>
      </w:r>
      <w:r w:rsidR="002A0E2E">
        <w:t xml:space="preserve"> TEMPLATE</w:t>
      </w:r>
      <w:r w:rsidR="00F83840">
        <w:t xml:space="preserve"> (3 Marks)</w:t>
      </w:r>
    </w:p>
    <w:p w14:paraId="116CD061" w14:textId="77777777" w:rsidR="00772D70" w:rsidRDefault="00772D70">
      <w:pPr>
        <w:jc w:val="both"/>
      </w:pPr>
    </w:p>
    <w:p w14:paraId="1682DE7A" w14:textId="77777777" w:rsidR="00EC3FBC" w:rsidRPr="00B946AF" w:rsidRDefault="002A0E2E" w:rsidP="00B946AF">
      <w:pPr>
        <w:pStyle w:val="BodyTextIndent"/>
        <w:numPr>
          <w:ilvl w:val="0"/>
          <w:numId w:val="29"/>
        </w:numPr>
        <w:jc w:val="both"/>
        <w:rPr>
          <w:b/>
          <w:sz w:val="28"/>
          <w:szCs w:val="28"/>
          <w:u w:val="single"/>
        </w:rPr>
      </w:pPr>
      <w:r w:rsidRPr="00B946AF">
        <w:rPr>
          <w:b/>
          <w:sz w:val="28"/>
          <w:szCs w:val="28"/>
          <w:u w:val="single"/>
        </w:rPr>
        <w:t xml:space="preserve">Project </w:t>
      </w:r>
      <w:r w:rsidR="00A03E09">
        <w:rPr>
          <w:b/>
          <w:sz w:val="28"/>
          <w:szCs w:val="28"/>
          <w:u w:val="single"/>
        </w:rPr>
        <w:t>Overview</w:t>
      </w:r>
    </w:p>
    <w:p w14:paraId="359D9B81" w14:textId="77777777" w:rsidR="002A0E2E" w:rsidRDefault="002A0E2E" w:rsidP="00DD24DE">
      <w:pPr>
        <w:pStyle w:val="BodyTextIndent"/>
        <w:ind w:left="0"/>
        <w:jc w:val="both"/>
        <w:rPr>
          <w:b/>
        </w:rPr>
      </w:pPr>
    </w:p>
    <w:p w14:paraId="7A636BA4" w14:textId="77777777" w:rsidR="00832E0E" w:rsidRPr="00F805C2" w:rsidRDefault="002A0E2E" w:rsidP="00DD24DE">
      <w:pPr>
        <w:pStyle w:val="BodyTextIndent"/>
        <w:ind w:left="0"/>
        <w:jc w:val="both"/>
        <w:rPr>
          <w:b/>
          <w:u w:val="single"/>
        </w:rPr>
      </w:pPr>
      <w:r w:rsidRPr="00F805C2">
        <w:rPr>
          <w:b/>
          <w:u w:val="single"/>
        </w:rPr>
        <w:t xml:space="preserve">Project Idea Title: </w:t>
      </w:r>
    </w:p>
    <w:p w14:paraId="17E6DD15" w14:textId="3D7C100E" w:rsidR="00040E96" w:rsidRPr="00D13FB6" w:rsidRDefault="00D13FB6" w:rsidP="00DD24DE">
      <w:pPr>
        <w:pStyle w:val="BodyTextIndent"/>
        <w:ind w:left="0"/>
        <w:jc w:val="both"/>
      </w:pPr>
      <w:r w:rsidRPr="00D13FB6">
        <w:t>eRestaurant - Le Bistrot d'Andre</w:t>
      </w:r>
    </w:p>
    <w:p w14:paraId="327B4112" w14:textId="77777777" w:rsidR="00D13FB6" w:rsidRDefault="00D13FB6" w:rsidP="00DD24DE">
      <w:pPr>
        <w:pStyle w:val="BodyTextIndent"/>
        <w:ind w:left="0"/>
        <w:jc w:val="both"/>
        <w:rPr>
          <w:b/>
        </w:rPr>
      </w:pPr>
    </w:p>
    <w:p w14:paraId="64DAAF1E" w14:textId="77777777" w:rsidR="00832E0E" w:rsidRPr="00F805C2" w:rsidRDefault="002A0E2E" w:rsidP="00DD24DE">
      <w:pPr>
        <w:pStyle w:val="BodyTextIndent"/>
        <w:ind w:left="0"/>
        <w:jc w:val="both"/>
        <w:rPr>
          <w:b/>
          <w:u w:val="single"/>
        </w:rPr>
      </w:pPr>
      <w:r w:rsidRPr="00F805C2">
        <w:rPr>
          <w:b/>
          <w:u w:val="single"/>
        </w:rPr>
        <w:t>Proposed By (Team Lead and Members</w:t>
      </w:r>
      <w:r w:rsidR="00BF4226" w:rsidRPr="00F805C2">
        <w:rPr>
          <w:b/>
          <w:u w:val="single"/>
        </w:rPr>
        <w:t>’</w:t>
      </w:r>
      <w:r w:rsidRPr="00F805C2">
        <w:rPr>
          <w:b/>
          <w:u w:val="single"/>
        </w:rPr>
        <w:t xml:space="preserve"> ID and Names): </w:t>
      </w:r>
    </w:p>
    <w:p w14:paraId="28A4268A" w14:textId="04D474D5" w:rsidR="00D13FB6" w:rsidRDefault="00D13FB6" w:rsidP="00D13FB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lang w:val="en-US"/>
        </w:rPr>
        <w:t>13623905</w:t>
      </w:r>
      <w:r>
        <w:rPr>
          <w:rStyle w:val="tabchar"/>
          <w:rFonts w:ascii="Calibri" w:hAnsi="Calibri" w:cs="Calibri"/>
          <w:color w:val="000000"/>
        </w:rPr>
        <w:t xml:space="preserve"> </w:t>
      </w:r>
      <w:r>
        <w:rPr>
          <w:rStyle w:val="tabchar"/>
          <w:rFonts w:ascii="Calibri" w:hAnsi="Calibri" w:cs="Calibri"/>
          <w:color w:val="000000"/>
        </w:rPr>
        <w:tab/>
      </w:r>
      <w:r>
        <w:rPr>
          <w:rStyle w:val="tabchar"/>
          <w:rFonts w:ascii="Calibri" w:hAnsi="Calibri" w:cs="Calibri"/>
          <w:color w:val="000000"/>
        </w:rPr>
        <w:tab/>
      </w:r>
      <w:r>
        <w:rPr>
          <w:rStyle w:val="normaltextrun"/>
          <w:rFonts w:ascii="Calibri" w:hAnsi="Calibri" w:cs="Calibri"/>
          <w:color w:val="000000"/>
          <w:lang w:val="en-US"/>
        </w:rPr>
        <w:t>Andie Lin</w:t>
      </w:r>
      <w:r>
        <w:rPr>
          <w:rStyle w:val="eop"/>
          <w:rFonts w:ascii="Calibri" w:hAnsi="Calibri" w:cs="Calibri"/>
          <w:color w:val="000000"/>
        </w:rPr>
        <w:t> </w:t>
      </w:r>
    </w:p>
    <w:p w14:paraId="3C674AF5" w14:textId="6592D0CA" w:rsidR="00D13FB6" w:rsidRDefault="00D13FB6" w:rsidP="00D13FB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lang w:val="en-US"/>
        </w:rPr>
        <w:t>13421565</w:t>
      </w:r>
      <w:r>
        <w:rPr>
          <w:rStyle w:val="tabchar"/>
          <w:rFonts w:ascii="Calibri" w:hAnsi="Calibri" w:cs="Calibri"/>
          <w:color w:val="000000"/>
        </w:rPr>
        <w:t xml:space="preserve"> </w:t>
      </w:r>
      <w:r>
        <w:rPr>
          <w:rStyle w:val="tabchar"/>
          <w:rFonts w:ascii="Calibri" w:hAnsi="Calibri" w:cs="Calibri"/>
          <w:color w:val="000000"/>
        </w:rPr>
        <w:tab/>
      </w:r>
      <w:r>
        <w:rPr>
          <w:rStyle w:val="tabchar"/>
          <w:rFonts w:ascii="Calibri" w:hAnsi="Calibri" w:cs="Calibri"/>
          <w:color w:val="000000"/>
        </w:rPr>
        <w:tab/>
      </w:r>
      <w:r>
        <w:rPr>
          <w:rStyle w:val="normaltextrun"/>
          <w:rFonts w:ascii="Calibri" w:hAnsi="Calibri" w:cs="Calibri"/>
          <w:color w:val="000000"/>
          <w:lang w:val="en-US"/>
        </w:rPr>
        <w:t>Zhihao Xing</w:t>
      </w:r>
      <w:r>
        <w:rPr>
          <w:rStyle w:val="eop"/>
          <w:rFonts w:ascii="Calibri" w:hAnsi="Calibri" w:cs="Calibri"/>
          <w:color w:val="000000"/>
        </w:rPr>
        <w:t> </w:t>
      </w:r>
    </w:p>
    <w:p w14:paraId="61B37623" w14:textId="4C60C52D" w:rsidR="00D13FB6" w:rsidRDefault="00D13FB6" w:rsidP="00D13FB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lang w:val="en-US"/>
        </w:rPr>
        <w:t>14158226</w:t>
      </w:r>
      <w:r>
        <w:rPr>
          <w:rStyle w:val="tabchar"/>
          <w:rFonts w:ascii="Calibri" w:hAnsi="Calibri" w:cs="Calibri"/>
          <w:color w:val="000000"/>
        </w:rPr>
        <w:t xml:space="preserve"> </w:t>
      </w:r>
      <w:r>
        <w:rPr>
          <w:rStyle w:val="tabchar"/>
          <w:rFonts w:ascii="Calibri" w:hAnsi="Calibri" w:cs="Calibri"/>
          <w:color w:val="000000"/>
        </w:rPr>
        <w:tab/>
      </w:r>
      <w:r>
        <w:rPr>
          <w:rStyle w:val="tabchar"/>
          <w:rFonts w:ascii="Calibri" w:hAnsi="Calibri" w:cs="Calibri"/>
          <w:color w:val="000000"/>
        </w:rPr>
        <w:tab/>
      </w:r>
      <w:r>
        <w:rPr>
          <w:rStyle w:val="normaltextrun"/>
          <w:color w:val="000000"/>
          <w:lang w:val="en-US"/>
        </w:rPr>
        <w:t>Ahmad Yawari</w:t>
      </w:r>
      <w:r>
        <w:rPr>
          <w:rStyle w:val="eop"/>
          <w:color w:val="000000"/>
        </w:rPr>
        <w:t> </w:t>
      </w:r>
    </w:p>
    <w:p w14:paraId="3CC81473" w14:textId="3779297D" w:rsidR="00D13FB6" w:rsidRDefault="00D13FB6" w:rsidP="00D13FB6">
      <w:pPr>
        <w:pStyle w:val="paragraph"/>
        <w:spacing w:before="0" w:beforeAutospacing="0" w:after="0" w:afterAutospacing="0"/>
        <w:jc w:val="both"/>
        <w:textAlignment w:val="baseline"/>
        <w:rPr>
          <w:rFonts w:ascii="Segoe UI" w:hAnsi="Segoe UI" w:cs="Segoe UI"/>
          <w:sz w:val="18"/>
          <w:szCs w:val="18"/>
        </w:rPr>
      </w:pPr>
      <w:r>
        <w:rPr>
          <w:rStyle w:val="normaltextrun"/>
          <w:color w:val="000000"/>
          <w:lang w:val="en-US"/>
        </w:rPr>
        <w:t>13924624</w:t>
      </w:r>
      <w:r>
        <w:rPr>
          <w:rStyle w:val="tabchar"/>
          <w:rFonts w:ascii="Calibri" w:hAnsi="Calibri" w:cs="Calibri"/>
          <w:color w:val="000000"/>
        </w:rPr>
        <w:t xml:space="preserve"> </w:t>
      </w:r>
      <w:r>
        <w:rPr>
          <w:rStyle w:val="tabchar"/>
          <w:rFonts w:ascii="Calibri" w:hAnsi="Calibri" w:cs="Calibri"/>
          <w:color w:val="000000"/>
        </w:rPr>
        <w:tab/>
      </w:r>
      <w:r>
        <w:rPr>
          <w:rStyle w:val="tabchar"/>
          <w:rFonts w:ascii="Calibri" w:hAnsi="Calibri" w:cs="Calibri"/>
          <w:color w:val="000000"/>
        </w:rPr>
        <w:tab/>
      </w:r>
      <w:r>
        <w:rPr>
          <w:rStyle w:val="normaltextrun"/>
          <w:color w:val="000000"/>
          <w:shd w:val="clear" w:color="auto" w:fill="FFE5E5"/>
          <w:lang w:val="en-US"/>
        </w:rPr>
        <w:t>Chamod</w:t>
      </w:r>
      <w:r>
        <w:rPr>
          <w:rStyle w:val="normaltextrun"/>
          <w:color w:val="000000"/>
          <w:lang w:val="en-US"/>
        </w:rPr>
        <w:t> Herath</w:t>
      </w:r>
      <w:r>
        <w:rPr>
          <w:rStyle w:val="eop"/>
          <w:color w:val="000000"/>
        </w:rPr>
        <w:t> </w:t>
      </w:r>
    </w:p>
    <w:p w14:paraId="0B7478E6" w14:textId="77777777" w:rsidR="00D13FB6" w:rsidRDefault="00D13FB6" w:rsidP="00DD24DE">
      <w:pPr>
        <w:pStyle w:val="BodyTextIndent"/>
        <w:ind w:left="0"/>
        <w:jc w:val="both"/>
        <w:rPr>
          <w:b/>
          <w:bCs/>
        </w:rPr>
      </w:pPr>
    </w:p>
    <w:p w14:paraId="6672732C" w14:textId="77777777" w:rsidR="00F805C2" w:rsidRDefault="00F805C2" w:rsidP="00DD24DE">
      <w:pPr>
        <w:pStyle w:val="BodyTextIndent"/>
        <w:ind w:left="0"/>
        <w:jc w:val="both"/>
        <w:rPr>
          <w:b/>
        </w:rPr>
      </w:pPr>
    </w:p>
    <w:p w14:paraId="3B26D865" w14:textId="77777777" w:rsidR="002A0E2E" w:rsidRDefault="002A0E2E" w:rsidP="00DD24DE">
      <w:pPr>
        <w:pStyle w:val="BodyTextIndent"/>
        <w:ind w:left="0"/>
        <w:jc w:val="both"/>
        <w:rPr>
          <w:b/>
        </w:rPr>
      </w:pPr>
    </w:p>
    <w:p w14:paraId="5C4880F8" w14:textId="77777777" w:rsidR="00832E0E" w:rsidRPr="00F805C2" w:rsidRDefault="002A0E2E" w:rsidP="00DD24DE">
      <w:pPr>
        <w:pStyle w:val="BodyTextIndent"/>
        <w:ind w:left="0"/>
        <w:jc w:val="both"/>
        <w:rPr>
          <w:b/>
          <w:u w:val="single"/>
        </w:rPr>
      </w:pPr>
      <w:r w:rsidRPr="00F805C2">
        <w:rPr>
          <w:b/>
          <w:u w:val="single"/>
        </w:rPr>
        <w:t xml:space="preserve">Date: </w:t>
      </w:r>
    </w:p>
    <w:p w14:paraId="63E11D81" w14:textId="54C7E6CD" w:rsidR="002A0E2E" w:rsidRPr="00D13FB6" w:rsidRDefault="00D13FB6" w:rsidP="00DD24DE">
      <w:pPr>
        <w:pStyle w:val="BodyTextIndent"/>
        <w:ind w:left="0"/>
        <w:jc w:val="both"/>
      </w:pPr>
      <w:r w:rsidRPr="00D13FB6">
        <w:t>19/03/2021</w:t>
      </w:r>
    </w:p>
    <w:p w14:paraId="13EE3B70" w14:textId="77777777" w:rsidR="00D13FB6" w:rsidRDefault="00D13FB6" w:rsidP="00DD24DE">
      <w:pPr>
        <w:pStyle w:val="BodyTextIndent"/>
        <w:ind w:left="0"/>
        <w:jc w:val="both"/>
        <w:rPr>
          <w:b/>
        </w:rPr>
      </w:pPr>
    </w:p>
    <w:p w14:paraId="4E35C3EA" w14:textId="77777777" w:rsidR="00832E0E" w:rsidRPr="00F805C2" w:rsidRDefault="002A0E2E" w:rsidP="00DD24DE">
      <w:pPr>
        <w:pStyle w:val="BodyTextIndent"/>
        <w:ind w:left="0"/>
        <w:jc w:val="both"/>
        <w:rPr>
          <w:b/>
          <w:u w:val="single"/>
        </w:rPr>
      </w:pPr>
      <w:r w:rsidRPr="00F805C2">
        <w:rPr>
          <w:b/>
          <w:u w:val="single"/>
        </w:rPr>
        <w:t xml:space="preserve">Team/ Organisation Name: </w:t>
      </w:r>
    </w:p>
    <w:p w14:paraId="30C31962" w14:textId="79485D98" w:rsidR="00477A3A" w:rsidRPr="007252AF" w:rsidRDefault="007252AF" w:rsidP="00DD24DE">
      <w:pPr>
        <w:pStyle w:val="BodyTextIndent"/>
        <w:ind w:left="0"/>
        <w:jc w:val="both"/>
      </w:pPr>
      <w:r w:rsidRPr="007252AF">
        <w:t>Software Engineering Group 9/FEIT/ UTS</w:t>
      </w:r>
    </w:p>
    <w:p w14:paraId="683B9178" w14:textId="77777777" w:rsidR="007252AF" w:rsidRDefault="007252AF" w:rsidP="00DD24DE">
      <w:pPr>
        <w:pStyle w:val="BodyTextIndent"/>
        <w:ind w:left="0"/>
        <w:jc w:val="both"/>
      </w:pPr>
    </w:p>
    <w:p w14:paraId="47B1832B" w14:textId="77777777" w:rsidR="00477A3A" w:rsidRPr="00F805C2" w:rsidRDefault="00477A3A" w:rsidP="00DD24DE">
      <w:pPr>
        <w:pStyle w:val="BodyTextIndent"/>
        <w:ind w:left="0"/>
        <w:jc w:val="both"/>
        <w:rPr>
          <w:b/>
          <w:u w:val="single"/>
        </w:rPr>
      </w:pPr>
      <w:r w:rsidRPr="00F805C2">
        <w:rPr>
          <w:b/>
          <w:u w:val="single"/>
        </w:rPr>
        <w:t xml:space="preserve">Approved by (Customer/ Program Manager): </w:t>
      </w:r>
    </w:p>
    <w:p w14:paraId="601657DF" w14:textId="0E823DEC" w:rsidR="00D13FB6" w:rsidRPr="007252AF" w:rsidRDefault="007252AF" w:rsidP="00DD24DE">
      <w:pPr>
        <w:pStyle w:val="BodyTextIndent"/>
        <w:ind w:left="0"/>
        <w:jc w:val="both"/>
        <w:rPr>
          <w:bCs/>
        </w:rPr>
      </w:pPr>
      <w:r w:rsidRPr="007252AF">
        <w:rPr>
          <w:bCs/>
        </w:rPr>
        <w:t>Gabrielle Anderson</w:t>
      </w:r>
    </w:p>
    <w:p w14:paraId="0AA95804" w14:textId="77777777" w:rsidR="007252AF" w:rsidRDefault="007252AF" w:rsidP="00DD24DE">
      <w:pPr>
        <w:pStyle w:val="BodyTextIndent"/>
        <w:ind w:left="0"/>
        <w:jc w:val="both"/>
        <w:rPr>
          <w:b/>
        </w:rPr>
      </w:pPr>
    </w:p>
    <w:p w14:paraId="039F1416" w14:textId="5C43FB16" w:rsidR="00F805C2" w:rsidRPr="007252AF" w:rsidRDefault="002A0E2E" w:rsidP="007252AF">
      <w:pPr>
        <w:pStyle w:val="BodyTextIndent"/>
        <w:numPr>
          <w:ilvl w:val="0"/>
          <w:numId w:val="29"/>
        </w:numPr>
        <w:jc w:val="both"/>
        <w:rPr>
          <w:b/>
          <w:sz w:val="28"/>
          <w:szCs w:val="28"/>
          <w:u w:val="single"/>
        </w:rPr>
      </w:pPr>
      <w:r w:rsidRPr="00B946AF">
        <w:rPr>
          <w:b/>
          <w:sz w:val="28"/>
          <w:szCs w:val="28"/>
          <w:u w:val="single"/>
        </w:rPr>
        <w:t>Project Description</w:t>
      </w:r>
    </w:p>
    <w:p w14:paraId="45EAEF8B" w14:textId="44EAB6ED" w:rsidR="00040E96" w:rsidRPr="00D13FB6" w:rsidRDefault="00D13FB6" w:rsidP="00DD24DE">
      <w:pPr>
        <w:pStyle w:val="BodyTextIndent"/>
        <w:ind w:left="0"/>
        <w:jc w:val="both"/>
      </w:pPr>
      <w:r w:rsidRPr="00D13FB6">
        <w:t>Le Bistrot d’Andre is a northern Sydney situated French restaurant owned by Gabrielle Anderson, who is currently aspiring to introduce an automated system into her thriving business and further expand its locations. Due to the rising popularity of the Le Bistrot d’Andre restaurant, Gabrielle Anderson considered hiring a group of software engineers to develop and implement an online automated system to increase the restaurants efficiency and customer accessibility. Since the restaurant is planned to branch out into different locations, the restaurant owner wanted to have an integrated invoice system where she can view the financial reporting's of both, a single selected restaurant and the accumulation of entire chain of restaurants.</w:t>
      </w:r>
    </w:p>
    <w:p w14:paraId="7B788620" w14:textId="77777777" w:rsidR="00D13FB6" w:rsidRPr="00040E96" w:rsidRDefault="00D13FB6" w:rsidP="00DD24DE">
      <w:pPr>
        <w:pStyle w:val="BodyTextIndent"/>
        <w:ind w:left="0"/>
        <w:jc w:val="both"/>
      </w:pPr>
    </w:p>
    <w:p w14:paraId="08FD9ED6" w14:textId="77777777" w:rsidR="00A03E09" w:rsidRPr="00F805C2" w:rsidRDefault="00A03E09" w:rsidP="00DD24DE">
      <w:pPr>
        <w:pStyle w:val="BodyTextIndent"/>
        <w:ind w:left="0"/>
        <w:jc w:val="both"/>
        <w:rPr>
          <w:b/>
          <w:u w:val="single"/>
        </w:rPr>
      </w:pPr>
      <w:r w:rsidRPr="00F805C2">
        <w:rPr>
          <w:b/>
          <w:u w:val="single"/>
        </w:rPr>
        <w:t>Planned Duration and Budget</w:t>
      </w:r>
    </w:p>
    <w:p w14:paraId="2EA3810A" w14:textId="583E6101" w:rsidR="007252AF" w:rsidRDefault="007252AF" w:rsidP="007252AF">
      <w:pPr>
        <w:pStyle w:val="BodyTextIndent"/>
        <w:ind w:left="0"/>
        <w:jc w:val="both"/>
      </w:pPr>
      <w:r>
        <w:t xml:space="preserve">The software development team has decided to implement an agile software design approach to this project to ensure that the designed product is user tested upon each release and further improved </w:t>
      </w:r>
      <w:r w:rsidR="006F28D5">
        <w:t>up</w:t>
      </w:r>
      <w:r>
        <w:t>on</w:t>
      </w:r>
      <w:r w:rsidR="006F28D5">
        <w:t xml:space="preserve"> for better quality assurance</w:t>
      </w:r>
      <w:r>
        <w:t>. The project will be divided into 2 releases, where each iteration will consist of 3 iterations. Each iteration is estimated to</w:t>
      </w:r>
      <w:r w:rsidR="00B47B34">
        <w:t xml:space="preserve"> last 1 weeks, where each day of the iteration duration will have 8 working hours. </w:t>
      </w:r>
      <w:r w:rsidR="00B37184">
        <w:t xml:space="preserve">The estimated cost </w:t>
      </w:r>
      <w:r w:rsidR="00B37184">
        <w:t xml:space="preserve">for each of these working hours (cost per </w:t>
      </w:r>
      <w:r w:rsidR="00B37184">
        <w:t>man hour</w:t>
      </w:r>
      <w:r w:rsidR="00B37184">
        <w:t>)</w:t>
      </w:r>
      <w:r w:rsidR="00B37184">
        <w:t xml:space="preserve"> is $50 dollars. </w:t>
      </w:r>
      <w:r w:rsidR="00B47B34">
        <w:t>At the end of the iteration, the functional software of a section of the system will be</w:t>
      </w:r>
      <w:r w:rsidR="00B37184">
        <w:t xml:space="preserve"> prepared for </w:t>
      </w:r>
      <w:r w:rsidR="00B47B34">
        <w:t>production for the following release.</w:t>
      </w:r>
      <w:r w:rsidR="00B37184">
        <w:t xml:space="preserve"> On the 9th of March (9/3/2021), the first release will be implemented and integrated into the user business environment for testing and feedback.</w:t>
      </w:r>
    </w:p>
    <w:p w14:paraId="405525B3" w14:textId="77777777" w:rsidR="007252AF" w:rsidRDefault="007252AF" w:rsidP="00EC2450">
      <w:pPr>
        <w:pStyle w:val="BodyTextIndent"/>
        <w:ind w:left="0"/>
      </w:pPr>
    </w:p>
    <w:p w14:paraId="6CF6D885" w14:textId="77777777" w:rsidR="00EC3FBC" w:rsidRDefault="00EC3FBC" w:rsidP="00DD24DE">
      <w:pPr>
        <w:pStyle w:val="BodyTextIndent"/>
        <w:ind w:left="0"/>
        <w:jc w:val="both"/>
      </w:pPr>
    </w:p>
    <w:p w14:paraId="321620BD" w14:textId="77777777" w:rsidR="00D13FB6" w:rsidRDefault="00D13FB6" w:rsidP="00DD24DE">
      <w:pPr>
        <w:pStyle w:val="BodyTextIndent"/>
        <w:ind w:left="0"/>
        <w:jc w:val="both"/>
        <w:rPr>
          <w:b/>
          <w:u w:val="single"/>
        </w:rPr>
      </w:pPr>
    </w:p>
    <w:p w14:paraId="1DE70452" w14:textId="77777777" w:rsidR="00D13FB6" w:rsidRDefault="00D13FB6" w:rsidP="00DD24DE">
      <w:pPr>
        <w:pStyle w:val="BodyTextIndent"/>
        <w:ind w:left="0"/>
        <w:jc w:val="both"/>
        <w:rPr>
          <w:b/>
          <w:u w:val="single"/>
        </w:rPr>
      </w:pPr>
    </w:p>
    <w:p w14:paraId="54DD63F8" w14:textId="15F2C7C8" w:rsidR="00EC3FBC" w:rsidRPr="00F805C2" w:rsidRDefault="00040E96" w:rsidP="00DD24DE">
      <w:pPr>
        <w:pStyle w:val="BodyTextIndent"/>
        <w:ind w:left="0"/>
        <w:jc w:val="both"/>
        <w:rPr>
          <w:b/>
          <w:u w:val="single"/>
        </w:rPr>
      </w:pPr>
      <w:r w:rsidRPr="00F805C2">
        <w:rPr>
          <w:b/>
          <w:u w:val="single"/>
        </w:rPr>
        <w:t>Case Study</w:t>
      </w:r>
      <w:r w:rsidR="00EC3FBC" w:rsidRPr="00F805C2">
        <w:rPr>
          <w:b/>
          <w:u w:val="single"/>
        </w:rPr>
        <w:t xml:space="preserve"> Process</w:t>
      </w:r>
      <w:r w:rsidR="00C926DF" w:rsidRPr="00F805C2">
        <w:rPr>
          <w:b/>
          <w:u w:val="single"/>
        </w:rPr>
        <w:t xml:space="preserve"> (Current)</w:t>
      </w:r>
    </w:p>
    <w:p w14:paraId="7AB2FA60" w14:textId="7F5D8503" w:rsidR="00F805C2" w:rsidRPr="00D13FB6" w:rsidRDefault="00D13FB6" w:rsidP="00040E96">
      <w:pPr>
        <w:pStyle w:val="BodyTextIndent"/>
        <w:ind w:left="0"/>
        <w:jc w:val="both"/>
      </w:pPr>
      <w:r w:rsidRPr="00D13FB6">
        <w:t xml:space="preserve">Le Bistrot d’Andre’s current system has a variety of functions and features that are outdated and inefficient which may prevent the restaurant from further growing and competing with other restaurants that tend to implement more modernized systems. One of the key issues is the booking system of the restaurant which requires restaurant staff to handle the booking phone calls which may lead to a lack of employees at another area of the restaurant. Furthermore, this booking system does not consist of a customer interface and thus, customers are not able to interact or view any of the restaurant features, such as available dates, floor plan, menu, discounts/offers, etc.  </w:t>
      </w:r>
    </w:p>
    <w:p w14:paraId="2A6439F0" w14:textId="77777777" w:rsidR="00EC3FBC" w:rsidRDefault="00EC3FBC" w:rsidP="00DD24DE">
      <w:pPr>
        <w:pStyle w:val="BodyTextIndent"/>
        <w:ind w:left="0"/>
        <w:jc w:val="both"/>
      </w:pPr>
    </w:p>
    <w:p w14:paraId="620F7EAF" w14:textId="77777777" w:rsidR="00DD21DD" w:rsidRPr="00A03E09" w:rsidRDefault="00A03E09" w:rsidP="00A03E09">
      <w:pPr>
        <w:pStyle w:val="BodyTextIndent"/>
        <w:numPr>
          <w:ilvl w:val="0"/>
          <w:numId w:val="29"/>
        </w:numPr>
        <w:jc w:val="both"/>
        <w:rPr>
          <w:b/>
          <w:sz w:val="28"/>
          <w:szCs w:val="28"/>
          <w:u w:val="single"/>
        </w:rPr>
      </w:pPr>
      <w:r w:rsidRPr="00A03E09">
        <w:rPr>
          <w:b/>
          <w:sz w:val="28"/>
          <w:szCs w:val="28"/>
          <w:u w:val="single"/>
        </w:rPr>
        <w:t xml:space="preserve">Project </w:t>
      </w:r>
      <w:r w:rsidR="00290503" w:rsidRPr="00A03E09">
        <w:rPr>
          <w:b/>
          <w:sz w:val="28"/>
          <w:szCs w:val="28"/>
          <w:u w:val="single"/>
        </w:rPr>
        <w:t>Objectives</w:t>
      </w:r>
    </w:p>
    <w:p w14:paraId="5AFB0AFD" w14:textId="77777777" w:rsidR="001C23B2" w:rsidRDefault="001C23B2" w:rsidP="001106C0">
      <w:pPr>
        <w:pStyle w:val="BodyTextIndent"/>
        <w:ind w:left="0"/>
        <w:rPr>
          <w:i/>
          <w:iCs/>
        </w:rPr>
      </w:pPr>
    </w:p>
    <w:p w14:paraId="31677D54" w14:textId="0B361019" w:rsidR="00D13FB6" w:rsidRDefault="00D13FB6" w:rsidP="001106C0">
      <w:pPr>
        <w:pStyle w:val="BodyTextIndent"/>
        <w:ind w:left="0"/>
        <w:rPr>
          <w:i/>
          <w:iCs/>
        </w:rPr>
      </w:pPr>
    </w:p>
    <w:p w14:paraId="54614D6B" w14:textId="255493E8" w:rsidR="00D13FB6" w:rsidRPr="00D13FB6" w:rsidRDefault="00D13FB6" w:rsidP="00D13FB6">
      <w:pPr>
        <w:pStyle w:val="BodyTextIndent"/>
        <w:ind w:left="0"/>
        <w:jc w:val="both"/>
      </w:pPr>
      <w:r w:rsidRPr="00D13FB6">
        <w:t>Currently</w:t>
      </w:r>
      <w:r>
        <w:t>,</w:t>
      </w:r>
      <w:r w:rsidRPr="00D13FB6">
        <w:t xml:space="preserve"> Le</w:t>
      </w:r>
      <w:r w:rsidRPr="00D13FB6">
        <w:t xml:space="preserve"> Bistrot  d’Andre’s system uses a manual  system for customer booking reservations</w:t>
      </w:r>
      <w:r>
        <w:t>,</w:t>
      </w:r>
      <w:r w:rsidRPr="00D13FB6">
        <w:t xml:space="preserve"> which involves a </w:t>
      </w:r>
      <w:r w:rsidR="007252AF">
        <w:t xml:space="preserve">inefficient </w:t>
      </w:r>
      <w:r w:rsidRPr="00D13FB6">
        <w:t>phone call communication method between a customer and an employee. Gabrielle Anderson</w:t>
      </w:r>
      <w:r w:rsidRPr="00D13FB6">
        <w:t xml:space="preserve"> wants</w:t>
      </w:r>
      <w:r w:rsidRPr="00D13FB6">
        <w:t xml:space="preserve"> to implement an automated online-based system that could be accessible through a website or mobile app. This new system will help Le Bistrot d’Andre achieve the following </w:t>
      </w:r>
      <w:r w:rsidRPr="00D13FB6">
        <w:t>objectives:</w:t>
      </w:r>
      <w:r w:rsidRPr="00D13FB6">
        <w:t xml:space="preserve">  </w:t>
      </w:r>
    </w:p>
    <w:p w14:paraId="33E3F590" w14:textId="77777777" w:rsidR="00D13FB6" w:rsidRPr="00D13FB6" w:rsidRDefault="00D13FB6" w:rsidP="00D13FB6">
      <w:pPr>
        <w:pStyle w:val="BodyTextIndent"/>
        <w:jc w:val="both"/>
      </w:pPr>
    </w:p>
    <w:p w14:paraId="4B505A2C" w14:textId="5DDD7E72" w:rsidR="00D13FB6" w:rsidRPr="00D13FB6" w:rsidRDefault="00D13FB6" w:rsidP="00D13FB6">
      <w:pPr>
        <w:pStyle w:val="BodyTextIndent"/>
        <w:ind w:left="0"/>
        <w:jc w:val="both"/>
      </w:pPr>
      <w:r w:rsidRPr="00D13FB6">
        <w:t>1.</w:t>
      </w:r>
      <w:r>
        <w:tab/>
      </w:r>
      <w:r w:rsidRPr="00D13FB6">
        <w:t xml:space="preserve">Introduce a mobile online system with easy accessibility  and availability.  </w:t>
      </w:r>
    </w:p>
    <w:p w14:paraId="64A0210D" w14:textId="371828A1" w:rsidR="00D13FB6" w:rsidRPr="00D13FB6" w:rsidRDefault="00D13FB6" w:rsidP="00D13FB6">
      <w:pPr>
        <w:pStyle w:val="BodyTextIndent"/>
        <w:ind w:left="0"/>
        <w:jc w:val="both"/>
      </w:pPr>
      <w:r w:rsidRPr="00D13FB6">
        <w:t>2.</w:t>
      </w:r>
      <w:r>
        <w:t xml:space="preserve">  </w:t>
      </w:r>
      <w:r>
        <w:tab/>
      </w:r>
      <w:r w:rsidRPr="00D13FB6">
        <w:t>Eliminate the need for employers to manually handle booking reservations.</w:t>
      </w:r>
    </w:p>
    <w:p w14:paraId="6E20CC1B" w14:textId="34DB7BBC" w:rsidR="00D13FB6" w:rsidRPr="00D13FB6" w:rsidRDefault="00D13FB6" w:rsidP="00D13FB6">
      <w:pPr>
        <w:pStyle w:val="BodyTextIndent"/>
        <w:ind w:left="720" w:hanging="720"/>
        <w:jc w:val="both"/>
      </w:pPr>
      <w:r w:rsidRPr="00D13FB6">
        <w:t>3.</w:t>
      </w:r>
      <w:r>
        <w:t xml:space="preserve">  </w:t>
      </w:r>
      <w:r>
        <w:tab/>
      </w:r>
      <w:r w:rsidRPr="00D13FB6">
        <w:t xml:space="preserve">Provides customers with a user interface of the restaurant system that enhances the customer experience. </w:t>
      </w:r>
    </w:p>
    <w:p w14:paraId="34144DDF" w14:textId="693DFCC7" w:rsidR="00D13FB6" w:rsidRPr="00D13FB6" w:rsidRDefault="00D13FB6" w:rsidP="00D13FB6">
      <w:pPr>
        <w:pStyle w:val="BodyTextIndent"/>
        <w:ind w:left="720" w:hanging="720"/>
        <w:jc w:val="both"/>
      </w:pPr>
      <w:r w:rsidRPr="00D13FB6">
        <w:t>4.</w:t>
      </w:r>
      <w:r>
        <w:tab/>
      </w:r>
      <w:r w:rsidRPr="00D13FB6">
        <w:t xml:space="preserve">Collect and store financial </w:t>
      </w:r>
      <w:r w:rsidR="00347F80" w:rsidRPr="00D13FB6">
        <w:t>reporting</w:t>
      </w:r>
      <w:r w:rsidRPr="00D13FB6">
        <w:t xml:space="preserve"> of each restaurant. 5. Calculate the invoice report for the accumulation of all restaurant branches</w:t>
      </w:r>
    </w:p>
    <w:p w14:paraId="2E19D7A5" w14:textId="77777777" w:rsidR="00D13FB6" w:rsidRDefault="00D13FB6" w:rsidP="001106C0">
      <w:pPr>
        <w:pStyle w:val="BodyTextIndent"/>
        <w:ind w:left="0"/>
        <w:rPr>
          <w:i/>
          <w:iCs/>
        </w:rPr>
      </w:pPr>
    </w:p>
    <w:p w14:paraId="63B5673E" w14:textId="77777777" w:rsidR="00793689" w:rsidRDefault="00793689" w:rsidP="00793689">
      <w:pPr>
        <w:tabs>
          <w:tab w:val="left" w:pos="4640"/>
          <w:tab w:val="left" w:pos="6640"/>
          <w:tab w:val="left" w:pos="8640"/>
        </w:tabs>
        <w:jc w:val="both"/>
      </w:pPr>
    </w:p>
    <w:p w14:paraId="4146A9E3" w14:textId="77777777" w:rsidR="007E73DC" w:rsidRPr="003648C2" w:rsidRDefault="003648C2" w:rsidP="003648C2">
      <w:pPr>
        <w:pStyle w:val="BodyTextIndent"/>
        <w:numPr>
          <w:ilvl w:val="0"/>
          <w:numId w:val="29"/>
        </w:numPr>
        <w:jc w:val="both"/>
        <w:rPr>
          <w:b/>
          <w:sz w:val="28"/>
          <w:szCs w:val="28"/>
          <w:u w:val="single"/>
        </w:rPr>
      </w:pPr>
      <w:r>
        <w:rPr>
          <w:b/>
          <w:sz w:val="28"/>
          <w:szCs w:val="28"/>
          <w:u w:val="single"/>
        </w:rPr>
        <w:t xml:space="preserve">Project Scope </w:t>
      </w:r>
      <w:r w:rsidR="00C926DF" w:rsidRPr="003648C2">
        <w:rPr>
          <w:b/>
          <w:sz w:val="28"/>
          <w:szCs w:val="28"/>
          <w:u w:val="single"/>
        </w:rPr>
        <w:t>(</w:t>
      </w:r>
      <w:r w:rsidR="00D77577" w:rsidRPr="003648C2">
        <w:rPr>
          <w:b/>
          <w:sz w:val="28"/>
          <w:szCs w:val="28"/>
          <w:u w:val="single"/>
        </w:rPr>
        <w:t>Target</w:t>
      </w:r>
      <w:r>
        <w:rPr>
          <w:b/>
          <w:sz w:val="28"/>
          <w:szCs w:val="28"/>
          <w:u w:val="single"/>
        </w:rPr>
        <w:t xml:space="preserve"> System</w:t>
      </w:r>
      <w:r w:rsidR="00C926DF" w:rsidRPr="003648C2">
        <w:rPr>
          <w:b/>
          <w:sz w:val="28"/>
          <w:szCs w:val="28"/>
          <w:u w:val="single"/>
        </w:rPr>
        <w:t>)</w:t>
      </w:r>
    </w:p>
    <w:p w14:paraId="3FF9A531" w14:textId="77777777" w:rsidR="001C23B2" w:rsidRDefault="001C23B2" w:rsidP="001106C0">
      <w:pPr>
        <w:pStyle w:val="BodyTextIndent"/>
        <w:ind w:left="0"/>
      </w:pPr>
    </w:p>
    <w:p w14:paraId="10F38931" w14:textId="77777777" w:rsidR="007252AF" w:rsidRPr="007252AF" w:rsidRDefault="007252AF" w:rsidP="007252AF">
      <w:pPr>
        <w:pStyle w:val="BodyTextIndent"/>
        <w:ind w:left="0"/>
      </w:pPr>
      <w:r w:rsidRPr="007252AF">
        <w:t xml:space="preserve">The online automated system will allow users to enter the system and select between two options: Login and View menu. Upon selecting View menu, users brought to the Menu page where all the items of the menu are displayed, with labels, ingredients, discounts and categories. Users can also filter the items they want by selecting filter options such as cost, diet (vegan, dairy-free), items on special, food categories (entrees, main course, beverages, desert, snacks). This page allows users to browse through the menu to determine if the restaurant suits their taste or dietary needs.  </w:t>
      </w:r>
    </w:p>
    <w:p w14:paraId="69E2D30C" w14:textId="77777777" w:rsidR="007252AF" w:rsidRPr="007252AF" w:rsidRDefault="007252AF" w:rsidP="007252AF">
      <w:pPr>
        <w:pStyle w:val="BodyTextIndent"/>
      </w:pPr>
    </w:p>
    <w:p w14:paraId="32194AA4" w14:textId="34D55D5D" w:rsidR="007252AF" w:rsidRPr="007252AF" w:rsidRDefault="007252AF" w:rsidP="007252AF">
      <w:pPr>
        <w:pStyle w:val="BodyTextIndent"/>
        <w:ind w:left="0"/>
      </w:pPr>
      <w:r w:rsidRPr="007252AF">
        <w:t xml:space="preserve">When Login is selected, users are able to either create a new account or log-in using their pre-registered details in the Login page. Once signed in, users can select the ‘Make a booking’ option which prompts the user to select a desired date and time which then brings them to the “Booking page” which displays the corresponding floor plan for the selected time period. The user can then select a table and proceed to the Menu page which now allows the user to select menu items to order as they are currently logged in and have an available booking prepared. After confirming both, the selected booking and the selected order, customers will enter the “Checkout page” where they will pay for the total costs.  </w:t>
      </w:r>
    </w:p>
    <w:p w14:paraId="0F515664" w14:textId="77777777" w:rsidR="007252AF" w:rsidRPr="007252AF" w:rsidRDefault="007252AF" w:rsidP="007252AF">
      <w:pPr>
        <w:pStyle w:val="BodyTextIndent"/>
      </w:pPr>
    </w:p>
    <w:p w14:paraId="4B0E3759" w14:textId="0468E3F6" w:rsidR="001C23B2" w:rsidRDefault="007252AF" w:rsidP="007252AF">
      <w:pPr>
        <w:pStyle w:val="BodyTextIndent"/>
        <w:ind w:left="0"/>
      </w:pPr>
      <w:r w:rsidRPr="007252AF">
        <w:t xml:space="preserve">All customer details and booking details will be stored in the database, which can then be accessed by authorized users (Gabrielle Anderson, restaurant manager). Authorized users are also able to view the financial reports of any of the Le Bistrot d’Andre stores, and only </w:t>
      </w:r>
      <w:r w:rsidRPr="007252AF">
        <w:lastRenderedPageBreak/>
        <w:t>the restaurant owner, Gabrielle Anderson will be able to view accumulated financial report of all the Le Bistrot d’Andre stores.</w:t>
      </w:r>
    </w:p>
    <w:p w14:paraId="46FDFC14" w14:textId="77777777" w:rsidR="007252AF" w:rsidRPr="007252AF" w:rsidRDefault="007252AF" w:rsidP="007252AF">
      <w:pPr>
        <w:pStyle w:val="BodyTextIndent"/>
        <w:ind w:left="0"/>
      </w:pPr>
    </w:p>
    <w:p w14:paraId="620BF376" w14:textId="77777777" w:rsidR="006D2EAD" w:rsidRPr="003648C2" w:rsidRDefault="006D2EAD" w:rsidP="006D2EAD">
      <w:pPr>
        <w:pStyle w:val="BodyTextIndent"/>
        <w:numPr>
          <w:ilvl w:val="0"/>
          <w:numId w:val="29"/>
        </w:numPr>
        <w:jc w:val="both"/>
        <w:rPr>
          <w:b/>
          <w:sz w:val="28"/>
          <w:szCs w:val="28"/>
          <w:u w:val="single"/>
        </w:rPr>
      </w:pPr>
      <w:r>
        <w:rPr>
          <w:b/>
          <w:sz w:val="28"/>
          <w:szCs w:val="28"/>
          <w:u w:val="single"/>
        </w:rPr>
        <w:t>Out of Scope</w:t>
      </w:r>
    </w:p>
    <w:p w14:paraId="1CE9AE5F" w14:textId="0D62C180" w:rsidR="000E2577" w:rsidRDefault="000E2577" w:rsidP="00982CF3">
      <w:pPr>
        <w:pStyle w:val="BodyTextIndent"/>
        <w:ind w:left="0"/>
        <w:jc w:val="both"/>
      </w:pPr>
    </w:p>
    <w:p w14:paraId="4EFE507E" w14:textId="3A8D8DEA" w:rsidR="001C23B2" w:rsidRDefault="007252AF" w:rsidP="00982CF3">
      <w:pPr>
        <w:pStyle w:val="BodyTextIndent"/>
        <w:ind w:left="0"/>
        <w:jc w:val="both"/>
      </w:pPr>
      <w:r w:rsidRPr="007252AF">
        <w:t xml:space="preserve">Staff and </w:t>
      </w:r>
      <w:r>
        <w:t xml:space="preserve">other </w:t>
      </w:r>
      <w:r w:rsidRPr="007252AF">
        <w:t xml:space="preserve">authorized </w:t>
      </w:r>
      <w:r>
        <w:t>i</w:t>
      </w:r>
      <w:r w:rsidRPr="007252AF">
        <w:t>ndividual’s</w:t>
      </w:r>
      <w:r w:rsidRPr="007252AF">
        <w:t xml:space="preserve"> will be trained to use the system and register a new account.</w:t>
      </w:r>
    </w:p>
    <w:p w14:paraId="2208F478" w14:textId="77777777" w:rsidR="007252AF" w:rsidRPr="007252AF" w:rsidRDefault="007252AF" w:rsidP="00982CF3">
      <w:pPr>
        <w:pStyle w:val="BodyTextIndent"/>
        <w:ind w:left="0"/>
        <w:jc w:val="both"/>
      </w:pPr>
    </w:p>
    <w:p w14:paraId="4BD32949" w14:textId="77777777" w:rsidR="00B4316A" w:rsidRPr="006D2EAD" w:rsidRDefault="000E2577" w:rsidP="00D278C3">
      <w:pPr>
        <w:pStyle w:val="BodyTextIndent"/>
        <w:widowControl w:val="0"/>
        <w:numPr>
          <w:ilvl w:val="0"/>
          <w:numId w:val="29"/>
        </w:numPr>
        <w:jc w:val="both"/>
        <w:rPr>
          <w:b/>
        </w:rPr>
      </w:pPr>
      <w:r w:rsidRPr="006D2EAD">
        <w:rPr>
          <w:b/>
          <w:sz w:val="28"/>
          <w:szCs w:val="28"/>
          <w:u w:val="single"/>
        </w:rPr>
        <w:t>Risks</w:t>
      </w:r>
      <w:r w:rsidR="000830FB" w:rsidRPr="006D2EAD">
        <w:rPr>
          <w:b/>
          <w:sz w:val="28"/>
          <w:szCs w:val="28"/>
          <w:u w:val="single"/>
        </w:rPr>
        <w:t xml:space="preserve">, </w:t>
      </w:r>
      <w:r w:rsidRPr="006D2EAD">
        <w:rPr>
          <w:b/>
          <w:sz w:val="28"/>
          <w:szCs w:val="28"/>
          <w:u w:val="single"/>
        </w:rPr>
        <w:t>Constrain</w:t>
      </w:r>
      <w:r w:rsidR="000B0321" w:rsidRPr="006D2EAD">
        <w:rPr>
          <w:b/>
          <w:sz w:val="28"/>
          <w:szCs w:val="28"/>
          <w:u w:val="single"/>
        </w:rPr>
        <w:t>t</w:t>
      </w:r>
      <w:r w:rsidRPr="006D2EAD">
        <w:rPr>
          <w:b/>
          <w:sz w:val="28"/>
          <w:szCs w:val="28"/>
          <w:u w:val="single"/>
        </w:rPr>
        <w:t>s</w:t>
      </w:r>
      <w:r w:rsidR="000830FB" w:rsidRPr="006D2EAD">
        <w:rPr>
          <w:b/>
          <w:sz w:val="28"/>
          <w:szCs w:val="28"/>
          <w:u w:val="single"/>
        </w:rPr>
        <w:t xml:space="preserve"> and Dependencies</w:t>
      </w:r>
      <w:r w:rsidR="00BB17D2" w:rsidRPr="006D2EAD">
        <w:rPr>
          <w:b/>
          <w:sz w:val="28"/>
          <w:szCs w:val="28"/>
          <w:u w:val="single"/>
        </w:rPr>
        <w:t xml:space="preserve"> </w:t>
      </w:r>
    </w:p>
    <w:p w14:paraId="05D8EFB6" w14:textId="77777777" w:rsidR="00F805C2" w:rsidRDefault="00F805C2" w:rsidP="00B4316A">
      <w:pPr>
        <w:pStyle w:val="BodyTextIndent"/>
        <w:widowControl w:val="0"/>
        <w:ind w:left="0"/>
        <w:jc w:val="both"/>
        <w:rPr>
          <w:i/>
          <w:iCs/>
        </w:rPr>
      </w:pPr>
    </w:p>
    <w:p w14:paraId="2196EF63" w14:textId="77777777" w:rsidR="007252AF" w:rsidRDefault="007252AF" w:rsidP="007252AF">
      <w:pPr>
        <w:pStyle w:val="paragraph"/>
        <w:spacing w:before="0" w:beforeAutospacing="0" w:after="0" w:afterAutospacing="0"/>
        <w:jc w:val="both"/>
        <w:textAlignment w:val="baseline"/>
        <w:rPr>
          <w:rFonts w:ascii="Segoe UI" w:hAnsi="Segoe UI" w:cs="Segoe UI"/>
          <w:sz w:val="18"/>
          <w:szCs w:val="18"/>
        </w:rPr>
      </w:pPr>
      <w:r>
        <w:rPr>
          <w:rStyle w:val="normaltextrun"/>
        </w:rPr>
        <w:t>Risk of not meeting the sprint deadline</w:t>
      </w:r>
      <w:r>
        <w:rPr>
          <w:rStyle w:val="eop"/>
        </w:rPr>
        <w:t> </w:t>
      </w:r>
    </w:p>
    <w:p w14:paraId="366A7445" w14:textId="77777777" w:rsidR="007252AF" w:rsidRDefault="007252AF" w:rsidP="007252AF">
      <w:pPr>
        <w:pStyle w:val="paragraph"/>
        <w:spacing w:before="0" w:beforeAutospacing="0" w:after="0" w:afterAutospacing="0"/>
        <w:jc w:val="both"/>
        <w:textAlignment w:val="baseline"/>
        <w:rPr>
          <w:rFonts w:ascii="Segoe UI" w:hAnsi="Segoe UI" w:cs="Segoe UI"/>
          <w:sz w:val="18"/>
          <w:szCs w:val="18"/>
        </w:rPr>
      </w:pPr>
      <w:r>
        <w:rPr>
          <w:rStyle w:val="normaltextrun"/>
        </w:rPr>
        <w:t>Risk of not having the necessary programming skills to implement various system features</w:t>
      </w:r>
      <w:r>
        <w:rPr>
          <w:rStyle w:val="eop"/>
        </w:rPr>
        <w:t> </w:t>
      </w:r>
    </w:p>
    <w:p w14:paraId="2CFB4399" w14:textId="77777777" w:rsidR="007252AF" w:rsidRDefault="007252AF" w:rsidP="007252AF">
      <w:pPr>
        <w:pStyle w:val="paragraph"/>
        <w:spacing w:before="0" w:beforeAutospacing="0" w:after="0" w:afterAutospacing="0"/>
        <w:jc w:val="both"/>
        <w:textAlignment w:val="baseline"/>
        <w:rPr>
          <w:rFonts w:ascii="Segoe UI" w:hAnsi="Segoe UI" w:cs="Segoe UI"/>
          <w:sz w:val="18"/>
          <w:szCs w:val="18"/>
        </w:rPr>
      </w:pPr>
      <w:r>
        <w:rPr>
          <w:rStyle w:val="normaltextrun"/>
        </w:rPr>
        <w:t>Risk of being unable to accommodate to every user requirement</w:t>
      </w:r>
      <w:r>
        <w:rPr>
          <w:rStyle w:val="eop"/>
        </w:rPr>
        <w:t> </w:t>
      </w:r>
    </w:p>
    <w:p w14:paraId="3E5D17D4" w14:textId="77777777" w:rsidR="007252AF" w:rsidRDefault="007252AF" w:rsidP="007252AF">
      <w:pPr>
        <w:pStyle w:val="paragraph"/>
        <w:spacing w:before="0" w:beforeAutospacing="0" w:after="0" w:afterAutospacing="0"/>
        <w:jc w:val="both"/>
        <w:textAlignment w:val="baseline"/>
        <w:rPr>
          <w:rFonts w:ascii="Segoe UI" w:hAnsi="Segoe UI" w:cs="Segoe UI"/>
          <w:sz w:val="18"/>
          <w:szCs w:val="18"/>
        </w:rPr>
      </w:pPr>
      <w:r>
        <w:rPr>
          <w:rStyle w:val="normaltextrun"/>
        </w:rPr>
        <w:t>Risk of the staff being unable to transition from the old system</w:t>
      </w:r>
      <w:r>
        <w:rPr>
          <w:rStyle w:val="eop"/>
        </w:rPr>
        <w:t> </w:t>
      </w:r>
    </w:p>
    <w:p w14:paraId="1467F24A" w14:textId="77777777" w:rsidR="007252AF" w:rsidRDefault="007252AF" w:rsidP="007252AF">
      <w:pPr>
        <w:pStyle w:val="paragraph"/>
        <w:spacing w:before="0" w:beforeAutospacing="0" w:after="0" w:afterAutospacing="0"/>
        <w:jc w:val="both"/>
        <w:textAlignment w:val="baseline"/>
        <w:rPr>
          <w:rFonts w:ascii="Segoe UI" w:hAnsi="Segoe UI" w:cs="Segoe UI"/>
          <w:sz w:val="18"/>
          <w:szCs w:val="18"/>
        </w:rPr>
      </w:pPr>
      <w:r>
        <w:rPr>
          <w:rStyle w:val="normaltextrun"/>
        </w:rPr>
        <w:t>Risk of the staff being unable to integrate the system between different restaurants</w:t>
      </w:r>
      <w:r>
        <w:rPr>
          <w:rStyle w:val="eop"/>
        </w:rPr>
        <w:t> </w:t>
      </w:r>
    </w:p>
    <w:p w14:paraId="72C6C54A" w14:textId="77777777" w:rsidR="007252AF" w:rsidRDefault="007252AF" w:rsidP="007252AF">
      <w:pPr>
        <w:pStyle w:val="paragraph"/>
        <w:spacing w:before="0" w:beforeAutospacing="0" w:after="0" w:afterAutospacing="0"/>
        <w:jc w:val="both"/>
        <w:textAlignment w:val="baseline"/>
        <w:rPr>
          <w:rFonts w:ascii="Segoe UI" w:hAnsi="Segoe UI" w:cs="Segoe UI"/>
          <w:sz w:val="18"/>
          <w:szCs w:val="18"/>
        </w:rPr>
      </w:pPr>
      <w:r>
        <w:rPr>
          <w:rStyle w:val="eop"/>
        </w:rPr>
        <w:t> </w:t>
      </w:r>
    </w:p>
    <w:p w14:paraId="4E8BA1DE" w14:textId="77777777" w:rsidR="007252AF" w:rsidRDefault="007252AF" w:rsidP="007252AF">
      <w:pPr>
        <w:pStyle w:val="paragraph"/>
        <w:spacing w:before="0" w:beforeAutospacing="0" w:after="0" w:afterAutospacing="0"/>
        <w:jc w:val="both"/>
        <w:textAlignment w:val="baseline"/>
        <w:rPr>
          <w:rFonts w:ascii="Segoe UI" w:hAnsi="Segoe UI" w:cs="Segoe UI"/>
          <w:sz w:val="18"/>
          <w:szCs w:val="18"/>
        </w:rPr>
      </w:pPr>
      <w:r>
        <w:rPr>
          <w:rStyle w:val="normaltextrun"/>
        </w:rPr>
        <w:t>Time Constraints</w:t>
      </w:r>
      <w:r>
        <w:rPr>
          <w:rStyle w:val="eop"/>
        </w:rPr>
        <w:t> </w:t>
      </w:r>
    </w:p>
    <w:p w14:paraId="5DCD9066" w14:textId="77777777" w:rsidR="007252AF" w:rsidRDefault="007252AF" w:rsidP="007252AF">
      <w:pPr>
        <w:pStyle w:val="paragraph"/>
        <w:spacing w:before="0" w:beforeAutospacing="0" w:after="0" w:afterAutospacing="0"/>
        <w:jc w:val="both"/>
        <w:textAlignment w:val="baseline"/>
        <w:rPr>
          <w:rFonts w:ascii="Segoe UI" w:hAnsi="Segoe UI" w:cs="Segoe UI"/>
          <w:sz w:val="18"/>
          <w:szCs w:val="18"/>
        </w:rPr>
      </w:pPr>
      <w:r>
        <w:rPr>
          <w:rStyle w:val="normaltextrun"/>
        </w:rPr>
        <w:t>Budget Constraints</w:t>
      </w:r>
      <w:r>
        <w:rPr>
          <w:rStyle w:val="eop"/>
        </w:rPr>
        <w:t> </w:t>
      </w:r>
    </w:p>
    <w:p w14:paraId="32296F39" w14:textId="77777777" w:rsidR="007252AF" w:rsidRDefault="007252AF" w:rsidP="007252AF">
      <w:pPr>
        <w:pStyle w:val="paragraph"/>
        <w:spacing w:before="0" w:beforeAutospacing="0" w:after="0" w:afterAutospacing="0"/>
        <w:jc w:val="both"/>
        <w:textAlignment w:val="baseline"/>
        <w:rPr>
          <w:rFonts w:ascii="Segoe UI" w:hAnsi="Segoe UI" w:cs="Segoe UI"/>
          <w:sz w:val="18"/>
          <w:szCs w:val="18"/>
        </w:rPr>
      </w:pPr>
      <w:r>
        <w:rPr>
          <w:rStyle w:val="eop"/>
        </w:rPr>
        <w:t> </w:t>
      </w:r>
    </w:p>
    <w:p w14:paraId="7A9CB332" w14:textId="77777777" w:rsidR="007252AF" w:rsidRDefault="007252AF" w:rsidP="007252AF">
      <w:pPr>
        <w:pStyle w:val="paragraph"/>
        <w:spacing w:before="0" w:beforeAutospacing="0" w:after="0" w:afterAutospacing="0"/>
        <w:jc w:val="both"/>
        <w:textAlignment w:val="baseline"/>
        <w:rPr>
          <w:rFonts w:ascii="Segoe UI" w:hAnsi="Segoe UI" w:cs="Segoe UI"/>
          <w:sz w:val="18"/>
          <w:szCs w:val="18"/>
        </w:rPr>
      </w:pPr>
      <w:r>
        <w:rPr>
          <w:rStyle w:val="normaltextrun"/>
          <w:lang w:val="en-US"/>
        </w:rPr>
        <w:t>Dependency of the restaurant menu being consistently updated</w:t>
      </w:r>
      <w:r>
        <w:rPr>
          <w:rStyle w:val="eop"/>
        </w:rPr>
        <w:t> </w:t>
      </w:r>
    </w:p>
    <w:p w14:paraId="68938F08" w14:textId="77777777" w:rsidR="007252AF" w:rsidRDefault="007252AF" w:rsidP="007252AF">
      <w:pPr>
        <w:pStyle w:val="paragraph"/>
        <w:spacing w:before="0" w:beforeAutospacing="0" w:after="0" w:afterAutospacing="0"/>
        <w:jc w:val="both"/>
        <w:textAlignment w:val="baseline"/>
        <w:rPr>
          <w:rFonts w:ascii="Segoe UI" w:hAnsi="Segoe UI" w:cs="Segoe UI"/>
          <w:sz w:val="18"/>
          <w:szCs w:val="18"/>
        </w:rPr>
      </w:pPr>
      <w:r>
        <w:rPr>
          <w:rStyle w:val="normaltextrun"/>
        </w:rPr>
        <w:t>Dependency of the restaurant staff management system</w:t>
      </w:r>
      <w:r>
        <w:rPr>
          <w:rStyle w:val="eop"/>
        </w:rPr>
        <w:t> </w:t>
      </w:r>
    </w:p>
    <w:p w14:paraId="7FE30822" w14:textId="77777777" w:rsidR="007252AF" w:rsidRDefault="007252AF" w:rsidP="007252AF">
      <w:pPr>
        <w:pStyle w:val="paragraph"/>
        <w:spacing w:before="0" w:beforeAutospacing="0" w:after="0" w:afterAutospacing="0"/>
        <w:jc w:val="both"/>
        <w:textAlignment w:val="baseline"/>
        <w:rPr>
          <w:rFonts w:ascii="Segoe UI" w:hAnsi="Segoe UI" w:cs="Segoe UI"/>
          <w:sz w:val="18"/>
          <w:szCs w:val="18"/>
        </w:rPr>
      </w:pPr>
      <w:r>
        <w:rPr>
          <w:rStyle w:val="eop"/>
        </w:rPr>
        <w:t> </w:t>
      </w:r>
    </w:p>
    <w:p w14:paraId="265BA56F" w14:textId="6CA95F07" w:rsidR="00F805C2" w:rsidRDefault="00F805C2" w:rsidP="001C23B2">
      <w:pPr>
        <w:widowControl w:val="0"/>
        <w:jc w:val="both"/>
      </w:pPr>
    </w:p>
    <w:sectPr w:rsidR="00F805C2" w:rsidSect="00772D70">
      <w:headerReference w:type="default" r:id="rId11"/>
      <w:footerReference w:type="even" r:id="rId12"/>
      <w:footerReference w:type="default" r:id="rId13"/>
      <w:headerReference w:type="first" r:id="rId14"/>
      <w:footerReference w:type="first" r:id="rId15"/>
      <w:pgSz w:w="11913" w:h="16834"/>
      <w:pgMar w:top="720" w:right="1730" w:bottom="1922" w:left="129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09C91" w14:textId="77777777" w:rsidR="00D96AD1" w:rsidRDefault="00D96AD1">
      <w:r>
        <w:separator/>
      </w:r>
    </w:p>
  </w:endnote>
  <w:endnote w:type="continuationSeparator" w:id="0">
    <w:p w14:paraId="6CFB9CA8" w14:textId="77777777" w:rsidR="00D96AD1" w:rsidRDefault="00D96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ECFAD" w14:textId="77777777" w:rsidR="00675083" w:rsidRDefault="006750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1E5E9" w14:textId="77777777" w:rsidR="00675083" w:rsidRDefault="00675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32124" w14:textId="77777777" w:rsidR="00675083" w:rsidRDefault="006750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377B">
      <w:rPr>
        <w:rStyle w:val="PageNumber"/>
        <w:noProof/>
      </w:rPr>
      <w:t>3</w:t>
    </w:r>
    <w:r>
      <w:rPr>
        <w:rStyle w:val="PageNumber"/>
      </w:rPr>
      <w:fldChar w:fldCharType="end"/>
    </w:r>
  </w:p>
  <w:p w14:paraId="517B2FC7" w14:textId="77777777" w:rsidR="00675083" w:rsidRDefault="00675083" w:rsidP="001106C0">
    <w:pPr>
      <w:pStyle w:val="Footer"/>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65CA7" w14:textId="77777777" w:rsidR="00675083" w:rsidRDefault="00675083">
    <w:pPr>
      <w:pStyle w:val="Footer"/>
    </w:pPr>
    <w:r>
      <w:t>© Chris S. Johnson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4E72D" w14:textId="77777777" w:rsidR="00D96AD1" w:rsidRDefault="00D96AD1">
      <w:r>
        <w:separator/>
      </w:r>
    </w:p>
  </w:footnote>
  <w:footnote w:type="continuationSeparator" w:id="0">
    <w:p w14:paraId="31780F3F" w14:textId="77777777" w:rsidR="00D96AD1" w:rsidRDefault="00D96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D538E" w14:textId="122FC07C" w:rsidR="00675083" w:rsidRDefault="004F0182">
    <w:pPr>
      <w:pStyle w:val="Header"/>
    </w:pPr>
    <w:r>
      <w:t>4109</w:t>
    </w:r>
    <w:r w:rsidR="00040E96">
      <w:t>3</w:t>
    </w:r>
    <w:r w:rsidR="001106C0">
      <w:t xml:space="preserve"> SES </w:t>
    </w:r>
    <w:r w:rsidR="001C23B2">
      <w:t>Project Brief Template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91519" w14:textId="77777777" w:rsidR="00675083" w:rsidRDefault="00675083">
    <w:pPr>
      <w:pStyle w:val="Header"/>
    </w:pPr>
    <w:r>
      <w:t>31269 BRM Assignment 1 Spring 2102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lvlText w:val=""/>
      <w:lvlJc w:val="left"/>
      <w:pPr>
        <w:tabs>
          <w:tab w:val="num" w:pos="432"/>
        </w:tabs>
      </w:pPr>
    </w:lvl>
    <w:lvl w:ilvl="1">
      <w:start w:val="1"/>
      <w:numFmt w:val="none"/>
      <w:lvlText w:val=""/>
      <w:lvlJc w:val="left"/>
      <w:pPr>
        <w:tabs>
          <w:tab w:val="num" w:pos="576"/>
        </w:tabs>
      </w:pPr>
    </w:lvl>
    <w:lvl w:ilvl="2">
      <w:start w:val="1"/>
      <w:numFmt w:val="none"/>
      <w:lvlText w:val=""/>
      <w:lvlJc w:val="left"/>
      <w:pPr>
        <w:tabs>
          <w:tab w:val="num" w:pos="720"/>
        </w:tabs>
      </w:pPr>
    </w:lvl>
    <w:lvl w:ilvl="3">
      <w:start w:val="1"/>
      <w:numFmt w:val="none"/>
      <w:lvlText w:val=""/>
      <w:lvlJc w:val="left"/>
      <w:pPr>
        <w:tabs>
          <w:tab w:val="num" w:pos="864"/>
        </w:tabs>
      </w:pPr>
    </w:lvl>
    <w:lvl w:ilvl="4">
      <w:start w:val="1"/>
      <w:numFmt w:val="none"/>
      <w:lvlText w:val=""/>
      <w:lvlJc w:val="left"/>
      <w:pPr>
        <w:tabs>
          <w:tab w:val="num" w:pos="1008"/>
        </w:tabs>
      </w:pPr>
    </w:lvl>
    <w:lvl w:ilvl="5">
      <w:start w:val="1"/>
      <w:numFmt w:val="none"/>
      <w:lvlText w:val=""/>
      <w:lvlJc w:val="left"/>
      <w:pPr>
        <w:tabs>
          <w:tab w:val="num" w:pos="1152"/>
        </w:tabs>
      </w:pPr>
    </w:lvl>
    <w:lvl w:ilvl="6">
      <w:start w:val="1"/>
      <w:numFmt w:val="none"/>
      <w:lvlText w:val=""/>
      <w:lvlJc w:val="left"/>
      <w:pPr>
        <w:tabs>
          <w:tab w:val="num" w:pos="1296"/>
        </w:tabs>
      </w:pPr>
    </w:lvl>
    <w:lvl w:ilvl="7">
      <w:start w:val="1"/>
      <w:numFmt w:val="none"/>
      <w:lvlText w:val=""/>
      <w:lvlJc w:val="left"/>
      <w:pPr>
        <w:tabs>
          <w:tab w:val="num" w:pos="1440"/>
        </w:tabs>
      </w:pPr>
    </w:lvl>
    <w:lvl w:ilvl="8">
      <w:start w:val="1"/>
      <w:numFmt w:val="none"/>
      <w:lvlText w:val=""/>
      <w:lvlJc w:val="left"/>
      <w:pPr>
        <w:tabs>
          <w:tab w:val="num" w:pos="1584"/>
        </w:tabs>
      </w:pPr>
    </w:lvl>
  </w:abstractNum>
  <w:abstractNum w:abstractNumId="1" w15:restartNumberingAfterBreak="0">
    <w:nsid w:val="00000003"/>
    <w:multiLevelType w:val="singleLevel"/>
    <w:tmpl w:val="00000003"/>
    <w:name w:val="WW8Num3"/>
    <w:lvl w:ilvl="0">
      <w:start w:val="1"/>
      <w:numFmt w:val="decimal"/>
      <w:lvlText w:val="%1."/>
      <w:lvlJc w:val="left"/>
      <w:pPr>
        <w:tabs>
          <w:tab w:val="num" w:pos="1125"/>
        </w:tabs>
      </w:pPr>
    </w:lvl>
  </w:abstractNum>
  <w:abstractNum w:abstractNumId="2" w15:restartNumberingAfterBreak="0">
    <w:nsid w:val="00000004"/>
    <w:multiLevelType w:val="multilevel"/>
    <w:tmpl w:val="00000004"/>
    <w:name w:val="WW8Num4"/>
    <w:lvl w:ilvl="0">
      <w:start w:val="1"/>
      <w:numFmt w:val="decimal"/>
      <w:lvlText w:val="%1."/>
      <w:lvlJc w:val="left"/>
      <w:pPr>
        <w:tabs>
          <w:tab w:val="num" w:pos="720"/>
        </w:tabs>
      </w:pPr>
    </w:lvl>
    <w:lvl w:ilvl="1">
      <w:start w:val="1"/>
      <w:numFmt w:val="lowerLetter"/>
      <w:lvlText w:val="%2."/>
      <w:lvlJc w:val="left"/>
      <w:pPr>
        <w:tabs>
          <w:tab w:val="num" w:pos="1440"/>
        </w:tabs>
      </w:pPr>
    </w:lvl>
    <w:lvl w:ilvl="2">
      <w:start w:val="1"/>
      <w:numFmt w:val="lowerRoman"/>
      <w:lvlText w:val="%3."/>
      <w:lvlJc w:val="right"/>
      <w:pPr>
        <w:tabs>
          <w:tab w:val="num" w:pos="2160"/>
        </w:tabs>
      </w:pPr>
    </w:lvl>
    <w:lvl w:ilvl="3">
      <w:start w:val="1"/>
      <w:numFmt w:val="decimal"/>
      <w:lvlText w:val="%4."/>
      <w:lvlJc w:val="left"/>
      <w:pPr>
        <w:tabs>
          <w:tab w:val="num" w:pos="2880"/>
        </w:tabs>
      </w:pPr>
    </w:lvl>
    <w:lvl w:ilvl="4">
      <w:start w:val="1"/>
      <w:numFmt w:val="lowerLetter"/>
      <w:lvlText w:val="%5."/>
      <w:lvlJc w:val="left"/>
      <w:pPr>
        <w:tabs>
          <w:tab w:val="num" w:pos="3600"/>
        </w:tabs>
      </w:pPr>
    </w:lvl>
    <w:lvl w:ilvl="5">
      <w:start w:val="1"/>
      <w:numFmt w:val="lowerRoman"/>
      <w:lvlText w:val="%6."/>
      <w:lvlJc w:val="right"/>
      <w:pPr>
        <w:tabs>
          <w:tab w:val="num" w:pos="4320"/>
        </w:tabs>
      </w:pPr>
    </w:lvl>
    <w:lvl w:ilvl="6">
      <w:start w:val="1"/>
      <w:numFmt w:val="decimal"/>
      <w:lvlText w:val="%7."/>
      <w:lvlJc w:val="left"/>
      <w:pPr>
        <w:tabs>
          <w:tab w:val="num" w:pos="5040"/>
        </w:tabs>
      </w:pPr>
    </w:lvl>
    <w:lvl w:ilvl="7">
      <w:start w:val="1"/>
      <w:numFmt w:val="lowerLetter"/>
      <w:lvlText w:val="%8."/>
      <w:lvlJc w:val="left"/>
      <w:pPr>
        <w:tabs>
          <w:tab w:val="num" w:pos="5760"/>
        </w:tabs>
      </w:pPr>
    </w:lvl>
    <w:lvl w:ilvl="8">
      <w:start w:val="1"/>
      <w:numFmt w:val="lowerRoman"/>
      <w:lvlText w:val="%9."/>
      <w:lvlJc w:val="right"/>
      <w:pPr>
        <w:tabs>
          <w:tab w:val="num" w:pos="6480"/>
        </w:tabs>
      </w:pPr>
    </w:lvl>
  </w:abstractNum>
  <w:abstractNum w:abstractNumId="3" w15:restartNumberingAfterBreak="0">
    <w:nsid w:val="00000005"/>
    <w:multiLevelType w:val="multilevel"/>
    <w:tmpl w:val="00000005"/>
    <w:name w:val="WW8Num5"/>
    <w:lvl w:ilvl="0">
      <w:start w:val="1"/>
      <w:numFmt w:val="decimal"/>
      <w:lvlText w:val="%1."/>
      <w:lvlJc w:val="left"/>
      <w:pPr>
        <w:tabs>
          <w:tab w:val="num" w:pos="180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4" w15:restartNumberingAfterBreak="0">
    <w:nsid w:val="08EA2B14"/>
    <w:multiLevelType w:val="hybridMultilevel"/>
    <w:tmpl w:val="9ACA9D0A"/>
    <w:lvl w:ilvl="0" w:tplc="2BB8A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B168C9"/>
    <w:multiLevelType w:val="hybridMultilevel"/>
    <w:tmpl w:val="A5AE7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D37778"/>
    <w:multiLevelType w:val="hybridMultilevel"/>
    <w:tmpl w:val="DCE250D6"/>
    <w:lvl w:ilvl="0" w:tplc="BA40CAE2">
      <w:start w:val="1"/>
      <w:numFmt w:val="decimal"/>
      <w:lvlText w:val="%1."/>
      <w:lvlJc w:val="left"/>
      <w:pPr>
        <w:ind w:left="1440" w:hanging="360"/>
      </w:pPr>
      <w:rPr>
        <w:rFonts w:ascii="Times New Roman" w:eastAsia="Times New Roman" w:hAnsi="Times New Roman" w:cs="Times New Roman"/>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12B317FB"/>
    <w:multiLevelType w:val="hybridMultilevel"/>
    <w:tmpl w:val="7E9CCA08"/>
    <w:lvl w:ilvl="0" w:tplc="3EFA4778">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6597747"/>
    <w:multiLevelType w:val="hybridMultilevel"/>
    <w:tmpl w:val="87B4779A"/>
    <w:lvl w:ilvl="0" w:tplc="2BB8ACB8">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5C7CF6"/>
    <w:multiLevelType w:val="hybridMultilevel"/>
    <w:tmpl w:val="7328360E"/>
    <w:lvl w:ilvl="0" w:tplc="2BB8ACB8">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7C0500"/>
    <w:multiLevelType w:val="hybridMultilevel"/>
    <w:tmpl w:val="A2A2CD4A"/>
    <w:lvl w:ilvl="0" w:tplc="0C09000F">
      <w:start w:val="1"/>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D337028"/>
    <w:multiLevelType w:val="hybridMultilevel"/>
    <w:tmpl w:val="FDF437F4"/>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D8E1A88"/>
    <w:multiLevelType w:val="hybridMultilevel"/>
    <w:tmpl w:val="03A8C0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105D32"/>
    <w:multiLevelType w:val="hybridMultilevel"/>
    <w:tmpl w:val="0B24BA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D7D9C"/>
    <w:multiLevelType w:val="hybridMultilevel"/>
    <w:tmpl w:val="1D06E4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4F7410"/>
    <w:multiLevelType w:val="hybridMultilevel"/>
    <w:tmpl w:val="B91AA4C0"/>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43210B0A"/>
    <w:multiLevelType w:val="hybridMultilevel"/>
    <w:tmpl w:val="8610A3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6724749"/>
    <w:multiLevelType w:val="hybridMultilevel"/>
    <w:tmpl w:val="EB7EEE7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8" w15:restartNumberingAfterBreak="0">
    <w:nsid w:val="4A266193"/>
    <w:multiLevelType w:val="hybridMultilevel"/>
    <w:tmpl w:val="956CDA2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CA75A27"/>
    <w:multiLevelType w:val="hybridMultilevel"/>
    <w:tmpl w:val="B164B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0D6CB4"/>
    <w:multiLevelType w:val="hybridMultilevel"/>
    <w:tmpl w:val="E27E7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0467E9"/>
    <w:multiLevelType w:val="hybridMultilevel"/>
    <w:tmpl w:val="530666CC"/>
    <w:lvl w:ilvl="0" w:tplc="88444408">
      <w:start w:val="3"/>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5F1A21DC"/>
    <w:multiLevelType w:val="hybridMultilevel"/>
    <w:tmpl w:val="956CDA2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05C783E"/>
    <w:multiLevelType w:val="hybridMultilevel"/>
    <w:tmpl w:val="4B48796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06677CE"/>
    <w:multiLevelType w:val="hybridMultilevel"/>
    <w:tmpl w:val="C302C7B6"/>
    <w:lvl w:ilvl="0" w:tplc="2BB8ACB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454259"/>
    <w:multiLevelType w:val="hybridMultilevel"/>
    <w:tmpl w:val="052244D4"/>
    <w:lvl w:ilvl="0" w:tplc="2BB8ACB8">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775352"/>
    <w:multiLevelType w:val="hybridMultilevel"/>
    <w:tmpl w:val="6EA2A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01AB4"/>
    <w:multiLevelType w:val="hybridMultilevel"/>
    <w:tmpl w:val="205CAF4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EAC04D2"/>
    <w:multiLevelType w:val="hybridMultilevel"/>
    <w:tmpl w:val="2BBA0A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9" w15:restartNumberingAfterBreak="0">
    <w:nsid w:val="7391500B"/>
    <w:multiLevelType w:val="hybridMultilevel"/>
    <w:tmpl w:val="D7C09D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8BB5DC2"/>
    <w:multiLevelType w:val="hybridMultilevel"/>
    <w:tmpl w:val="7328360E"/>
    <w:lvl w:ilvl="0" w:tplc="2BB8ACB8">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26"/>
  </w:num>
  <w:num w:numId="6">
    <w:abstractNumId w:val="21"/>
  </w:num>
  <w:num w:numId="7">
    <w:abstractNumId w:val="7"/>
  </w:num>
  <w:num w:numId="8">
    <w:abstractNumId w:val="12"/>
  </w:num>
  <w:num w:numId="9">
    <w:abstractNumId w:val="4"/>
  </w:num>
  <w:num w:numId="10">
    <w:abstractNumId w:val="24"/>
  </w:num>
  <w:num w:numId="11">
    <w:abstractNumId w:val="8"/>
  </w:num>
  <w:num w:numId="12">
    <w:abstractNumId w:val="25"/>
  </w:num>
  <w:num w:numId="13">
    <w:abstractNumId w:val="30"/>
  </w:num>
  <w:num w:numId="14">
    <w:abstractNumId w:val="6"/>
  </w:num>
  <w:num w:numId="15">
    <w:abstractNumId w:val="9"/>
  </w:num>
  <w:num w:numId="16">
    <w:abstractNumId w:val="23"/>
  </w:num>
  <w:num w:numId="17">
    <w:abstractNumId w:val="22"/>
  </w:num>
  <w:num w:numId="18">
    <w:abstractNumId w:val="18"/>
  </w:num>
  <w:num w:numId="19">
    <w:abstractNumId w:val="11"/>
  </w:num>
  <w:num w:numId="20">
    <w:abstractNumId w:val="13"/>
  </w:num>
  <w:num w:numId="21">
    <w:abstractNumId w:val="28"/>
  </w:num>
  <w:num w:numId="22">
    <w:abstractNumId w:val="14"/>
  </w:num>
  <w:num w:numId="23">
    <w:abstractNumId w:val="19"/>
  </w:num>
  <w:num w:numId="24">
    <w:abstractNumId w:val="5"/>
  </w:num>
  <w:num w:numId="25">
    <w:abstractNumId w:val="20"/>
  </w:num>
  <w:num w:numId="26">
    <w:abstractNumId w:val="17"/>
  </w:num>
  <w:num w:numId="27">
    <w:abstractNumId w:val="29"/>
  </w:num>
  <w:num w:numId="28">
    <w:abstractNumId w:val="27"/>
  </w:num>
  <w:num w:numId="29">
    <w:abstractNumId w:val="15"/>
  </w:num>
  <w:num w:numId="30">
    <w:abstractNumId w:val="16"/>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2E"/>
    <w:rsid w:val="00004A4C"/>
    <w:rsid w:val="0001377B"/>
    <w:rsid w:val="00016589"/>
    <w:rsid w:val="0001698E"/>
    <w:rsid w:val="00025BA8"/>
    <w:rsid w:val="0002722C"/>
    <w:rsid w:val="0003573D"/>
    <w:rsid w:val="00040E96"/>
    <w:rsid w:val="000442F0"/>
    <w:rsid w:val="000504B5"/>
    <w:rsid w:val="00054F40"/>
    <w:rsid w:val="00064FD9"/>
    <w:rsid w:val="00072EAE"/>
    <w:rsid w:val="00074FCE"/>
    <w:rsid w:val="00076FBE"/>
    <w:rsid w:val="00077C4D"/>
    <w:rsid w:val="000830FB"/>
    <w:rsid w:val="000A2403"/>
    <w:rsid w:val="000A72CF"/>
    <w:rsid w:val="000B0321"/>
    <w:rsid w:val="000B53A8"/>
    <w:rsid w:val="000C6D08"/>
    <w:rsid w:val="000C714F"/>
    <w:rsid w:val="000C758D"/>
    <w:rsid w:val="000E1B91"/>
    <w:rsid w:val="000E2577"/>
    <w:rsid w:val="000E4640"/>
    <w:rsid w:val="000F5F0C"/>
    <w:rsid w:val="0010015D"/>
    <w:rsid w:val="001024D6"/>
    <w:rsid w:val="001106C0"/>
    <w:rsid w:val="0011405B"/>
    <w:rsid w:val="00115C3E"/>
    <w:rsid w:val="001278B8"/>
    <w:rsid w:val="00132782"/>
    <w:rsid w:val="00132FB9"/>
    <w:rsid w:val="00141720"/>
    <w:rsid w:val="001467BC"/>
    <w:rsid w:val="001512D8"/>
    <w:rsid w:val="00155582"/>
    <w:rsid w:val="00171130"/>
    <w:rsid w:val="001830CF"/>
    <w:rsid w:val="00184BA7"/>
    <w:rsid w:val="00193758"/>
    <w:rsid w:val="001A1763"/>
    <w:rsid w:val="001C23B2"/>
    <w:rsid w:val="001C5537"/>
    <w:rsid w:val="001E0740"/>
    <w:rsid w:val="001E0DC8"/>
    <w:rsid w:val="001E636C"/>
    <w:rsid w:val="001F1413"/>
    <w:rsid w:val="002004E4"/>
    <w:rsid w:val="0020535F"/>
    <w:rsid w:val="002160F2"/>
    <w:rsid w:val="0022289D"/>
    <w:rsid w:val="00232AE2"/>
    <w:rsid w:val="002334E4"/>
    <w:rsid w:val="002413A8"/>
    <w:rsid w:val="00264C23"/>
    <w:rsid w:val="00267BCD"/>
    <w:rsid w:val="00274681"/>
    <w:rsid w:val="00290503"/>
    <w:rsid w:val="002951E0"/>
    <w:rsid w:val="002A0E2E"/>
    <w:rsid w:val="002A639B"/>
    <w:rsid w:val="002B02DF"/>
    <w:rsid w:val="002B5C9E"/>
    <w:rsid w:val="002C5405"/>
    <w:rsid w:val="002D66A0"/>
    <w:rsid w:val="002E354D"/>
    <w:rsid w:val="002E46EA"/>
    <w:rsid w:val="00300124"/>
    <w:rsid w:val="003322DC"/>
    <w:rsid w:val="00333C25"/>
    <w:rsid w:val="00336190"/>
    <w:rsid w:val="00347F80"/>
    <w:rsid w:val="003648C2"/>
    <w:rsid w:val="00374A2C"/>
    <w:rsid w:val="00375F8C"/>
    <w:rsid w:val="00383303"/>
    <w:rsid w:val="00383CBE"/>
    <w:rsid w:val="00384399"/>
    <w:rsid w:val="003B1E5E"/>
    <w:rsid w:val="003D4CBC"/>
    <w:rsid w:val="003E3F43"/>
    <w:rsid w:val="003E723B"/>
    <w:rsid w:val="003E742C"/>
    <w:rsid w:val="00405F1A"/>
    <w:rsid w:val="004065E0"/>
    <w:rsid w:val="004105D5"/>
    <w:rsid w:val="004119A7"/>
    <w:rsid w:val="004250A5"/>
    <w:rsid w:val="00432132"/>
    <w:rsid w:val="00440E05"/>
    <w:rsid w:val="0044625A"/>
    <w:rsid w:val="0044710E"/>
    <w:rsid w:val="004614F1"/>
    <w:rsid w:val="00461D67"/>
    <w:rsid w:val="00467E0B"/>
    <w:rsid w:val="00477A3A"/>
    <w:rsid w:val="00481F9C"/>
    <w:rsid w:val="00482312"/>
    <w:rsid w:val="00487900"/>
    <w:rsid w:val="0049126C"/>
    <w:rsid w:val="004B39E0"/>
    <w:rsid w:val="004B63D4"/>
    <w:rsid w:val="004B7C39"/>
    <w:rsid w:val="004C04E9"/>
    <w:rsid w:val="004C42B5"/>
    <w:rsid w:val="004C5F18"/>
    <w:rsid w:val="004D0033"/>
    <w:rsid w:val="004D130F"/>
    <w:rsid w:val="004E2DAF"/>
    <w:rsid w:val="004E3C03"/>
    <w:rsid w:val="004F0182"/>
    <w:rsid w:val="00500529"/>
    <w:rsid w:val="00505191"/>
    <w:rsid w:val="00513354"/>
    <w:rsid w:val="00520043"/>
    <w:rsid w:val="00525560"/>
    <w:rsid w:val="005327BA"/>
    <w:rsid w:val="00533B23"/>
    <w:rsid w:val="00535498"/>
    <w:rsid w:val="005357C2"/>
    <w:rsid w:val="005445E4"/>
    <w:rsid w:val="00547AE6"/>
    <w:rsid w:val="00560E3F"/>
    <w:rsid w:val="00566A2D"/>
    <w:rsid w:val="00571D7C"/>
    <w:rsid w:val="00573C9D"/>
    <w:rsid w:val="00583E4A"/>
    <w:rsid w:val="005867CD"/>
    <w:rsid w:val="00590E02"/>
    <w:rsid w:val="00591DE3"/>
    <w:rsid w:val="005926EE"/>
    <w:rsid w:val="00595669"/>
    <w:rsid w:val="0059729D"/>
    <w:rsid w:val="005A6254"/>
    <w:rsid w:val="005B4F00"/>
    <w:rsid w:val="005C5179"/>
    <w:rsid w:val="005E392D"/>
    <w:rsid w:val="005E3AC7"/>
    <w:rsid w:val="005F3034"/>
    <w:rsid w:val="005F4619"/>
    <w:rsid w:val="006020AE"/>
    <w:rsid w:val="006044A4"/>
    <w:rsid w:val="006251B9"/>
    <w:rsid w:val="006251BA"/>
    <w:rsid w:val="00626B3C"/>
    <w:rsid w:val="006309D0"/>
    <w:rsid w:val="0064071B"/>
    <w:rsid w:val="0064086F"/>
    <w:rsid w:val="00641B8D"/>
    <w:rsid w:val="00642955"/>
    <w:rsid w:val="006573B6"/>
    <w:rsid w:val="00657E82"/>
    <w:rsid w:val="00660049"/>
    <w:rsid w:val="00662C19"/>
    <w:rsid w:val="00663A87"/>
    <w:rsid w:val="00667700"/>
    <w:rsid w:val="00671D0D"/>
    <w:rsid w:val="00675083"/>
    <w:rsid w:val="00675373"/>
    <w:rsid w:val="006808A4"/>
    <w:rsid w:val="00682955"/>
    <w:rsid w:val="006860BE"/>
    <w:rsid w:val="0069199C"/>
    <w:rsid w:val="006A5520"/>
    <w:rsid w:val="006B3226"/>
    <w:rsid w:val="006B6240"/>
    <w:rsid w:val="006B6F2D"/>
    <w:rsid w:val="006B735C"/>
    <w:rsid w:val="006C071F"/>
    <w:rsid w:val="006C2008"/>
    <w:rsid w:val="006D0104"/>
    <w:rsid w:val="006D2EAD"/>
    <w:rsid w:val="006E5D79"/>
    <w:rsid w:val="006F28D5"/>
    <w:rsid w:val="00723069"/>
    <w:rsid w:val="00723543"/>
    <w:rsid w:val="007244C5"/>
    <w:rsid w:val="007252AF"/>
    <w:rsid w:val="00725939"/>
    <w:rsid w:val="0073393F"/>
    <w:rsid w:val="00735CB1"/>
    <w:rsid w:val="00737092"/>
    <w:rsid w:val="00743847"/>
    <w:rsid w:val="007474E4"/>
    <w:rsid w:val="00765F6E"/>
    <w:rsid w:val="00772D70"/>
    <w:rsid w:val="0078477B"/>
    <w:rsid w:val="0078601E"/>
    <w:rsid w:val="00793689"/>
    <w:rsid w:val="00793C09"/>
    <w:rsid w:val="00796284"/>
    <w:rsid w:val="007A7A9F"/>
    <w:rsid w:val="007B3EA3"/>
    <w:rsid w:val="007B47EE"/>
    <w:rsid w:val="007B669F"/>
    <w:rsid w:val="007C6FF7"/>
    <w:rsid w:val="007D5EEC"/>
    <w:rsid w:val="007E1D86"/>
    <w:rsid w:val="007E73DC"/>
    <w:rsid w:val="007E75DD"/>
    <w:rsid w:val="00806DF5"/>
    <w:rsid w:val="008072F3"/>
    <w:rsid w:val="008105AF"/>
    <w:rsid w:val="00813668"/>
    <w:rsid w:val="0081466B"/>
    <w:rsid w:val="0082226A"/>
    <w:rsid w:val="00831E5F"/>
    <w:rsid w:val="00832E0E"/>
    <w:rsid w:val="00834C9C"/>
    <w:rsid w:val="00837CDD"/>
    <w:rsid w:val="00841C66"/>
    <w:rsid w:val="008433DD"/>
    <w:rsid w:val="008442E6"/>
    <w:rsid w:val="00845C33"/>
    <w:rsid w:val="0085313F"/>
    <w:rsid w:val="00871C0F"/>
    <w:rsid w:val="00873D52"/>
    <w:rsid w:val="00874C57"/>
    <w:rsid w:val="008853D2"/>
    <w:rsid w:val="008871DC"/>
    <w:rsid w:val="008B6F17"/>
    <w:rsid w:val="008C299E"/>
    <w:rsid w:val="008C4428"/>
    <w:rsid w:val="008C66A9"/>
    <w:rsid w:val="008C6A80"/>
    <w:rsid w:val="008C7D6D"/>
    <w:rsid w:val="008D1D1C"/>
    <w:rsid w:val="008D3996"/>
    <w:rsid w:val="008D5933"/>
    <w:rsid w:val="008F2A99"/>
    <w:rsid w:val="008F471C"/>
    <w:rsid w:val="008F6715"/>
    <w:rsid w:val="008F69DF"/>
    <w:rsid w:val="008F6EC5"/>
    <w:rsid w:val="0090185A"/>
    <w:rsid w:val="009032C6"/>
    <w:rsid w:val="00917D39"/>
    <w:rsid w:val="00923257"/>
    <w:rsid w:val="00936797"/>
    <w:rsid w:val="00955C3B"/>
    <w:rsid w:val="0096023B"/>
    <w:rsid w:val="00966235"/>
    <w:rsid w:val="0097552D"/>
    <w:rsid w:val="00982CF3"/>
    <w:rsid w:val="009842F6"/>
    <w:rsid w:val="00986E2A"/>
    <w:rsid w:val="00992E66"/>
    <w:rsid w:val="009A1E14"/>
    <w:rsid w:val="009A2BAF"/>
    <w:rsid w:val="009C0A12"/>
    <w:rsid w:val="009C393A"/>
    <w:rsid w:val="009D3CAC"/>
    <w:rsid w:val="009E359A"/>
    <w:rsid w:val="009E57B2"/>
    <w:rsid w:val="009E5A54"/>
    <w:rsid w:val="009F258D"/>
    <w:rsid w:val="00A01043"/>
    <w:rsid w:val="00A03E09"/>
    <w:rsid w:val="00A04895"/>
    <w:rsid w:val="00A171F3"/>
    <w:rsid w:val="00A2537F"/>
    <w:rsid w:val="00A264EB"/>
    <w:rsid w:val="00A27D25"/>
    <w:rsid w:val="00A31321"/>
    <w:rsid w:val="00A3557E"/>
    <w:rsid w:val="00A40FA1"/>
    <w:rsid w:val="00A42C2D"/>
    <w:rsid w:val="00A472D5"/>
    <w:rsid w:val="00A516E2"/>
    <w:rsid w:val="00A614E4"/>
    <w:rsid w:val="00A6611C"/>
    <w:rsid w:val="00AB5FB0"/>
    <w:rsid w:val="00AC16C8"/>
    <w:rsid w:val="00AC7559"/>
    <w:rsid w:val="00AD29C2"/>
    <w:rsid w:val="00AF48EE"/>
    <w:rsid w:val="00AF7D11"/>
    <w:rsid w:val="00B058CF"/>
    <w:rsid w:val="00B05AC6"/>
    <w:rsid w:val="00B15F65"/>
    <w:rsid w:val="00B21539"/>
    <w:rsid w:val="00B2199D"/>
    <w:rsid w:val="00B24EF7"/>
    <w:rsid w:val="00B270F2"/>
    <w:rsid w:val="00B308ED"/>
    <w:rsid w:val="00B35AE7"/>
    <w:rsid w:val="00B365A2"/>
    <w:rsid w:val="00B37184"/>
    <w:rsid w:val="00B4316A"/>
    <w:rsid w:val="00B47B34"/>
    <w:rsid w:val="00B53523"/>
    <w:rsid w:val="00B62EA3"/>
    <w:rsid w:val="00B644D7"/>
    <w:rsid w:val="00B64F2E"/>
    <w:rsid w:val="00B806C6"/>
    <w:rsid w:val="00B84B6B"/>
    <w:rsid w:val="00B946AF"/>
    <w:rsid w:val="00B973C7"/>
    <w:rsid w:val="00BA0474"/>
    <w:rsid w:val="00BB17D2"/>
    <w:rsid w:val="00BB2165"/>
    <w:rsid w:val="00BB74AB"/>
    <w:rsid w:val="00BC60B7"/>
    <w:rsid w:val="00BC6951"/>
    <w:rsid w:val="00BD7B0A"/>
    <w:rsid w:val="00BD7DC8"/>
    <w:rsid w:val="00BE75F8"/>
    <w:rsid w:val="00BF0CCB"/>
    <w:rsid w:val="00BF2EEB"/>
    <w:rsid w:val="00BF4226"/>
    <w:rsid w:val="00BF728F"/>
    <w:rsid w:val="00C0015F"/>
    <w:rsid w:val="00C066F9"/>
    <w:rsid w:val="00C07BC8"/>
    <w:rsid w:val="00C11609"/>
    <w:rsid w:val="00C11D90"/>
    <w:rsid w:val="00C142AB"/>
    <w:rsid w:val="00C16329"/>
    <w:rsid w:val="00C21BEF"/>
    <w:rsid w:val="00C22D4F"/>
    <w:rsid w:val="00C23189"/>
    <w:rsid w:val="00C27055"/>
    <w:rsid w:val="00C34A87"/>
    <w:rsid w:val="00C37E6D"/>
    <w:rsid w:val="00C37F29"/>
    <w:rsid w:val="00C4203B"/>
    <w:rsid w:val="00C43863"/>
    <w:rsid w:val="00C661DE"/>
    <w:rsid w:val="00C71D8A"/>
    <w:rsid w:val="00C74074"/>
    <w:rsid w:val="00C74F69"/>
    <w:rsid w:val="00C926DF"/>
    <w:rsid w:val="00C93BA8"/>
    <w:rsid w:val="00CA0305"/>
    <w:rsid w:val="00CA6BFC"/>
    <w:rsid w:val="00CB35F2"/>
    <w:rsid w:val="00CD219C"/>
    <w:rsid w:val="00CD2F5E"/>
    <w:rsid w:val="00CF5C34"/>
    <w:rsid w:val="00D01B2E"/>
    <w:rsid w:val="00D13FB6"/>
    <w:rsid w:val="00D239CF"/>
    <w:rsid w:val="00D277A5"/>
    <w:rsid w:val="00D278C3"/>
    <w:rsid w:val="00D31BFA"/>
    <w:rsid w:val="00D3304F"/>
    <w:rsid w:val="00D41A12"/>
    <w:rsid w:val="00D44E3C"/>
    <w:rsid w:val="00D54BAB"/>
    <w:rsid w:val="00D60743"/>
    <w:rsid w:val="00D61B7F"/>
    <w:rsid w:val="00D67219"/>
    <w:rsid w:val="00D745B2"/>
    <w:rsid w:val="00D77577"/>
    <w:rsid w:val="00D85AAC"/>
    <w:rsid w:val="00D90889"/>
    <w:rsid w:val="00D947CD"/>
    <w:rsid w:val="00D94BFF"/>
    <w:rsid w:val="00D96AD1"/>
    <w:rsid w:val="00DA4E02"/>
    <w:rsid w:val="00DB0774"/>
    <w:rsid w:val="00DB1305"/>
    <w:rsid w:val="00DB7242"/>
    <w:rsid w:val="00DD21DD"/>
    <w:rsid w:val="00DD24DE"/>
    <w:rsid w:val="00DD2D82"/>
    <w:rsid w:val="00DD410F"/>
    <w:rsid w:val="00DD4509"/>
    <w:rsid w:val="00DD6182"/>
    <w:rsid w:val="00DD77DD"/>
    <w:rsid w:val="00DD7E57"/>
    <w:rsid w:val="00DE0281"/>
    <w:rsid w:val="00DE17DF"/>
    <w:rsid w:val="00DE3267"/>
    <w:rsid w:val="00DE7E69"/>
    <w:rsid w:val="00DF12CE"/>
    <w:rsid w:val="00DF5F0E"/>
    <w:rsid w:val="00DF780C"/>
    <w:rsid w:val="00E17930"/>
    <w:rsid w:val="00E206C5"/>
    <w:rsid w:val="00E21CA5"/>
    <w:rsid w:val="00E27C1B"/>
    <w:rsid w:val="00E31FC0"/>
    <w:rsid w:val="00E362B3"/>
    <w:rsid w:val="00E54BD1"/>
    <w:rsid w:val="00E8557B"/>
    <w:rsid w:val="00E95CB1"/>
    <w:rsid w:val="00E9748D"/>
    <w:rsid w:val="00EA10C3"/>
    <w:rsid w:val="00EA5929"/>
    <w:rsid w:val="00EB0AFD"/>
    <w:rsid w:val="00EC239B"/>
    <w:rsid w:val="00EC2450"/>
    <w:rsid w:val="00EC3FBC"/>
    <w:rsid w:val="00ED4935"/>
    <w:rsid w:val="00EE4279"/>
    <w:rsid w:val="00F00E5C"/>
    <w:rsid w:val="00F05E8A"/>
    <w:rsid w:val="00F227B3"/>
    <w:rsid w:val="00F34DAD"/>
    <w:rsid w:val="00F35FB4"/>
    <w:rsid w:val="00F45D84"/>
    <w:rsid w:val="00F5303D"/>
    <w:rsid w:val="00F54B3F"/>
    <w:rsid w:val="00F635A3"/>
    <w:rsid w:val="00F66D95"/>
    <w:rsid w:val="00F805C2"/>
    <w:rsid w:val="00F83840"/>
    <w:rsid w:val="00F96768"/>
    <w:rsid w:val="00F969D6"/>
    <w:rsid w:val="00F96F7B"/>
    <w:rsid w:val="00FA0F2D"/>
    <w:rsid w:val="00FA0F60"/>
    <w:rsid w:val="00FC227D"/>
    <w:rsid w:val="00FC2EDE"/>
    <w:rsid w:val="00FE31CA"/>
    <w:rsid w:val="00FE42D8"/>
    <w:rsid w:val="00FE5500"/>
    <w:rsid w:val="00FE7FCA"/>
    <w:rsid w:val="00FF24C4"/>
    <w:rsid w:val="00FF7683"/>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6992E0"/>
  <w15:chartTrackingRefBased/>
  <w15:docId w15:val="{253E5B89-BFD6-4B25-92EE-6FEC0DDC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D70"/>
    <w:rPr>
      <w:sz w:val="24"/>
      <w:szCs w:val="24"/>
      <w:lang w:eastAsia="en-US"/>
    </w:rPr>
  </w:style>
  <w:style w:type="paragraph" w:styleId="Heading1">
    <w:name w:val="heading 1"/>
    <w:basedOn w:val="Normal"/>
    <w:next w:val="Normal"/>
    <w:qFormat/>
    <w:rsid w:val="00772D70"/>
    <w:pPr>
      <w:keepNext/>
      <w:jc w:val="center"/>
      <w:outlineLvl w:val="0"/>
    </w:pPr>
    <w:rPr>
      <w:rFonts w:ascii="Tms Rmn" w:hAnsi="Tms Rmn"/>
      <w:b/>
      <w:sz w:val="28"/>
      <w:szCs w:val="20"/>
    </w:rPr>
  </w:style>
  <w:style w:type="paragraph" w:styleId="Heading2">
    <w:name w:val="heading 2"/>
    <w:basedOn w:val="Normal"/>
    <w:next w:val="BodyText"/>
    <w:qFormat/>
    <w:rsid w:val="00772D70"/>
    <w:pPr>
      <w:tabs>
        <w:tab w:val="num" w:pos="576"/>
      </w:tabs>
      <w:suppressAutoHyphens/>
      <w:spacing w:before="180" w:after="60"/>
      <w:ind w:left="1440" w:right="1440" w:hanging="720"/>
      <w:outlineLvl w:val="1"/>
    </w:pPr>
    <w:rPr>
      <w:rFonts w:ascii="Times" w:hAnsi="Times"/>
      <w:b/>
      <w:sz w:val="48"/>
      <w:szCs w:val="20"/>
      <w:lang w:val="en-US" w:eastAsia="ar-SA"/>
    </w:rPr>
  </w:style>
  <w:style w:type="paragraph" w:styleId="Heading3">
    <w:name w:val="heading 3"/>
    <w:basedOn w:val="Normal"/>
    <w:next w:val="Normal"/>
    <w:qFormat/>
    <w:rsid w:val="00772D70"/>
    <w:pPr>
      <w:keepNext/>
      <w:tabs>
        <w:tab w:val="num" w:pos="720"/>
      </w:tabs>
      <w:suppressAutoHyphens/>
      <w:overflowPunct w:val="0"/>
      <w:autoSpaceDE w:val="0"/>
      <w:spacing w:before="240" w:after="60"/>
      <w:textAlignment w:val="baseline"/>
      <w:outlineLvl w:val="2"/>
    </w:pPr>
    <w:rPr>
      <w:rFonts w:ascii="Arial" w:hAnsi="Arial" w:cs="Arial"/>
      <w:b/>
      <w:bCs/>
      <w:sz w:val="26"/>
      <w:szCs w:val="26"/>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772D70"/>
  </w:style>
  <w:style w:type="paragraph" w:styleId="BodyTextIndent">
    <w:name w:val="Body Text Indent"/>
    <w:basedOn w:val="Normal"/>
    <w:semiHidden/>
    <w:rsid w:val="00772D70"/>
    <w:pPr>
      <w:autoSpaceDE w:val="0"/>
      <w:autoSpaceDN w:val="0"/>
      <w:adjustRightInd w:val="0"/>
      <w:ind w:left="1440"/>
    </w:pPr>
    <w:rPr>
      <w:szCs w:val="20"/>
      <w:lang w:val="en-US"/>
    </w:rPr>
  </w:style>
  <w:style w:type="paragraph" w:styleId="BodyText">
    <w:name w:val="Body Text"/>
    <w:basedOn w:val="Normal"/>
    <w:semiHidden/>
    <w:rsid w:val="00772D70"/>
    <w:pPr>
      <w:spacing w:after="120"/>
    </w:pPr>
    <w:rPr>
      <w:rFonts w:ascii="Tms Rmn" w:hAnsi="Tms Rmn"/>
      <w:sz w:val="20"/>
      <w:szCs w:val="20"/>
    </w:rPr>
  </w:style>
  <w:style w:type="paragraph" w:customStyle="1" w:styleId="Outline">
    <w:name w:val="Outline"/>
    <w:basedOn w:val="Normal"/>
    <w:rsid w:val="00772D70"/>
    <w:pPr>
      <w:suppressAutoHyphens/>
      <w:ind w:left="2835" w:hanging="2835"/>
      <w:jc w:val="both"/>
    </w:pPr>
    <w:rPr>
      <w:sz w:val="20"/>
      <w:szCs w:val="20"/>
      <w:lang w:eastAsia="ar-SA"/>
    </w:rPr>
  </w:style>
  <w:style w:type="paragraph" w:styleId="NormalIndent">
    <w:name w:val="Normal Indent"/>
    <w:basedOn w:val="Normal"/>
    <w:semiHidden/>
    <w:rsid w:val="00772D70"/>
    <w:pPr>
      <w:suppressAutoHyphens/>
      <w:spacing w:after="120"/>
      <w:ind w:left="1418"/>
      <w:jc w:val="both"/>
    </w:pPr>
    <w:rPr>
      <w:sz w:val="22"/>
      <w:szCs w:val="22"/>
      <w:lang w:val="en-US" w:eastAsia="ar-SA"/>
    </w:rPr>
  </w:style>
  <w:style w:type="paragraph" w:styleId="Header">
    <w:name w:val="header"/>
    <w:basedOn w:val="Normal"/>
    <w:semiHidden/>
    <w:rsid w:val="00772D70"/>
    <w:pPr>
      <w:tabs>
        <w:tab w:val="center" w:pos="4153"/>
        <w:tab w:val="right" w:pos="8306"/>
      </w:tabs>
    </w:pPr>
    <w:rPr>
      <w:rFonts w:ascii="Tms Rmn" w:hAnsi="Tms Rmn"/>
      <w:sz w:val="20"/>
      <w:szCs w:val="20"/>
    </w:rPr>
  </w:style>
  <w:style w:type="paragraph" w:styleId="Footer">
    <w:name w:val="footer"/>
    <w:basedOn w:val="Normal"/>
    <w:semiHidden/>
    <w:rsid w:val="00772D70"/>
    <w:pPr>
      <w:tabs>
        <w:tab w:val="center" w:pos="4819"/>
        <w:tab w:val="right" w:pos="9071"/>
      </w:tabs>
    </w:pPr>
    <w:rPr>
      <w:rFonts w:ascii="Tms Rmn" w:hAnsi="Tms Rmn"/>
      <w:sz w:val="20"/>
      <w:szCs w:val="20"/>
    </w:rPr>
  </w:style>
  <w:style w:type="character" w:styleId="CommentReference">
    <w:name w:val="annotation reference"/>
    <w:uiPriority w:val="99"/>
    <w:semiHidden/>
    <w:unhideWhenUsed/>
    <w:rsid w:val="00657E82"/>
    <w:rPr>
      <w:sz w:val="16"/>
      <w:szCs w:val="16"/>
    </w:rPr>
  </w:style>
  <w:style w:type="paragraph" w:styleId="CommentText">
    <w:name w:val="annotation text"/>
    <w:basedOn w:val="Normal"/>
    <w:link w:val="CommentTextChar"/>
    <w:uiPriority w:val="99"/>
    <w:semiHidden/>
    <w:unhideWhenUsed/>
    <w:rsid w:val="00657E82"/>
    <w:rPr>
      <w:sz w:val="20"/>
      <w:szCs w:val="20"/>
      <w:lang w:val="x-none"/>
    </w:rPr>
  </w:style>
  <w:style w:type="character" w:customStyle="1" w:styleId="CommentTextChar">
    <w:name w:val="Comment Text Char"/>
    <w:link w:val="CommentText"/>
    <w:uiPriority w:val="99"/>
    <w:semiHidden/>
    <w:rsid w:val="00657E82"/>
    <w:rPr>
      <w:lang w:eastAsia="en-US"/>
    </w:rPr>
  </w:style>
  <w:style w:type="paragraph" w:styleId="CommentSubject">
    <w:name w:val="annotation subject"/>
    <w:basedOn w:val="CommentText"/>
    <w:next w:val="CommentText"/>
    <w:link w:val="CommentSubjectChar"/>
    <w:uiPriority w:val="99"/>
    <w:semiHidden/>
    <w:unhideWhenUsed/>
    <w:rsid w:val="00657E82"/>
    <w:rPr>
      <w:b/>
      <w:bCs/>
    </w:rPr>
  </w:style>
  <w:style w:type="character" w:customStyle="1" w:styleId="CommentSubjectChar">
    <w:name w:val="Comment Subject Char"/>
    <w:link w:val="CommentSubject"/>
    <w:uiPriority w:val="99"/>
    <w:semiHidden/>
    <w:rsid w:val="00657E82"/>
    <w:rPr>
      <w:b/>
      <w:bCs/>
      <w:lang w:eastAsia="en-US"/>
    </w:rPr>
  </w:style>
  <w:style w:type="paragraph" w:styleId="BalloonText">
    <w:name w:val="Balloon Text"/>
    <w:basedOn w:val="Normal"/>
    <w:link w:val="BalloonTextChar"/>
    <w:uiPriority w:val="99"/>
    <w:semiHidden/>
    <w:unhideWhenUsed/>
    <w:rsid w:val="00657E82"/>
    <w:rPr>
      <w:rFonts w:ascii="Tahoma" w:hAnsi="Tahoma"/>
      <w:sz w:val="16"/>
      <w:szCs w:val="16"/>
      <w:lang w:val="x-none"/>
    </w:rPr>
  </w:style>
  <w:style w:type="character" w:customStyle="1" w:styleId="BalloonTextChar">
    <w:name w:val="Balloon Text Char"/>
    <w:link w:val="BalloonText"/>
    <w:uiPriority w:val="99"/>
    <w:semiHidden/>
    <w:rsid w:val="00657E82"/>
    <w:rPr>
      <w:rFonts w:ascii="Tahoma" w:hAnsi="Tahoma" w:cs="Tahoma"/>
      <w:sz w:val="16"/>
      <w:szCs w:val="16"/>
      <w:lang w:eastAsia="en-US"/>
    </w:rPr>
  </w:style>
  <w:style w:type="paragraph" w:customStyle="1" w:styleId="ColorfulList-Accent11">
    <w:name w:val="Colorful List - Accent 11"/>
    <w:basedOn w:val="Normal"/>
    <w:uiPriority w:val="34"/>
    <w:qFormat/>
    <w:rsid w:val="00C74074"/>
    <w:pPr>
      <w:ind w:left="720"/>
      <w:contextualSpacing/>
    </w:pPr>
  </w:style>
  <w:style w:type="table" w:styleId="TableGrid">
    <w:name w:val="Table Grid"/>
    <w:basedOn w:val="TableNormal"/>
    <w:rsid w:val="004E2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BD7B0A"/>
    <w:rPr>
      <w:rFonts w:ascii="Calibri" w:eastAsia="Calibri" w:hAnsi="Calibri"/>
      <w:sz w:val="22"/>
      <w:szCs w:val="22"/>
      <w:lang w:val="x-none"/>
    </w:rPr>
  </w:style>
  <w:style w:type="character" w:customStyle="1" w:styleId="PlainTextChar">
    <w:name w:val="Plain Text Char"/>
    <w:link w:val="PlainText"/>
    <w:uiPriority w:val="99"/>
    <w:rsid w:val="00BD7B0A"/>
    <w:rPr>
      <w:rFonts w:ascii="Calibri" w:eastAsia="Calibri" w:hAnsi="Calibri" w:cs="Calibri"/>
      <w:sz w:val="22"/>
      <w:szCs w:val="22"/>
      <w:lang w:eastAsia="en-US"/>
    </w:rPr>
  </w:style>
  <w:style w:type="character" w:styleId="Hyperlink">
    <w:name w:val="Hyperlink"/>
    <w:uiPriority w:val="99"/>
    <w:unhideWhenUsed/>
    <w:rsid w:val="00CB35F2"/>
    <w:rPr>
      <w:color w:val="0000FF"/>
      <w:u w:val="single"/>
    </w:rPr>
  </w:style>
  <w:style w:type="paragraph" w:customStyle="1" w:styleId="Default">
    <w:name w:val="Default"/>
    <w:rsid w:val="002951E0"/>
    <w:pPr>
      <w:autoSpaceDE w:val="0"/>
      <w:autoSpaceDN w:val="0"/>
      <w:adjustRightInd w:val="0"/>
    </w:pPr>
    <w:rPr>
      <w:rFonts w:ascii="Comic Sans MS" w:hAnsi="Comic Sans MS" w:cs="Comic Sans MS"/>
      <w:color w:val="000000"/>
      <w:sz w:val="24"/>
      <w:szCs w:val="24"/>
    </w:rPr>
  </w:style>
  <w:style w:type="character" w:customStyle="1" w:styleId="small">
    <w:name w:val="small"/>
    <w:rsid w:val="009C393A"/>
  </w:style>
  <w:style w:type="paragraph" w:customStyle="1" w:styleId="paragraph">
    <w:name w:val="paragraph"/>
    <w:basedOn w:val="Normal"/>
    <w:rsid w:val="00D13FB6"/>
    <w:pPr>
      <w:spacing w:before="100" w:beforeAutospacing="1" w:after="100" w:afterAutospacing="1"/>
    </w:pPr>
    <w:rPr>
      <w:lang w:eastAsia="en-AU" w:bidi="si-LK"/>
    </w:rPr>
  </w:style>
  <w:style w:type="character" w:customStyle="1" w:styleId="normaltextrun">
    <w:name w:val="normaltextrun"/>
    <w:basedOn w:val="DefaultParagraphFont"/>
    <w:rsid w:val="00D13FB6"/>
  </w:style>
  <w:style w:type="character" w:customStyle="1" w:styleId="tabchar">
    <w:name w:val="tabchar"/>
    <w:basedOn w:val="DefaultParagraphFont"/>
    <w:rsid w:val="00D13FB6"/>
  </w:style>
  <w:style w:type="character" w:customStyle="1" w:styleId="eop">
    <w:name w:val="eop"/>
    <w:basedOn w:val="DefaultParagraphFont"/>
    <w:rsid w:val="00D13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601667">
      <w:bodyDiv w:val="1"/>
      <w:marLeft w:val="0"/>
      <w:marRight w:val="0"/>
      <w:marTop w:val="0"/>
      <w:marBottom w:val="0"/>
      <w:divBdr>
        <w:top w:val="none" w:sz="0" w:space="0" w:color="auto"/>
        <w:left w:val="none" w:sz="0" w:space="0" w:color="auto"/>
        <w:bottom w:val="none" w:sz="0" w:space="0" w:color="auto"/>
        <w:right w:val="none" w:sz="0" w:space="0" w:color="auto"/>
      </w:divBdr>
      <w:divsChild>
        <w:div w:id="23481179">
          <w:marLeft w:val="0"/>
          <w:marRight w:val="0"/>
          <w:marTop w:val="0"/>
          <w:marBottom w:val="0"/>
          <w:divBdr>
            <w:top w:val="none" w:sz="0" w:space="0" w:color="auto"/>
            <w:left w:val="none" w:sz="0" w:space="0" w:color="auto"/>
            <w:bottom w:val="none" w:sz="0" w:space="0" w:color="auto"/>
            <w:right w:val="none" w:sz="0" w:space="0" w:color="auto"/>
          </w:divBdr>
          <w:divsChild>
            <w:div w:id="1214925299">
              <w:marLeft w:val="0"/>
              <w:marRight w:val="0"/>
              <w:marTop w:val="0"/>
              <w:marBottom w:val="0"/>
              <w:divBdr>
                <w:top w:val="none" w:sz="0" w:space="0" w:color="auto"/>
                <w:left w:val="none" w:sz="0" w:space="0" w:color="auto"/>
                <w:bottom w:val="none" w:sz="0" w:space="0" w:color="auto"/>
                <w:right w:val="none" w:sz="0" w:space="0" w:color="auto"/>
              </w:divBdr>
            </w:div>
            <w:div w:id="14644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89397">
      <w:bodyDiv w:val="1"/>
      <w:marLeft w:val="0"/>
      <w:marRight w:val="0"/>
      <w:marTop w:val="0"/>
      <w:marBottom w:val="0"/>
      <w:divBdr>
        <w:top w:val="none" w:sz="0" w:space="0" w:color="auto"/>
        <w:left w:val="none" w:sz="0" w:space="0" w:color="auto"/>
        <w:bottom w:val="none" w:sz="0" w:space="0" w:color="auto"/>
        <w:right w:val="none" w:sz="0" w:space="0" w:color="auto"/>
      </w:divBdr>
      <w:divsChild>
        <w:div w:id="944726111">
          <w:marLeft w:val="0"/>
          <w:marRight w:val="0"/>
          <w:marTop w:val="0"/>
          <w:marBottom w:val="0"/>
          <w:divBdr>
            <w:top w:val="none" w:sz="0" w:space="0" w:color="auto"/>
            <w:left w:val="none" w:sz="0" w:space="0" w:color="auto"/>
            <w:bottom w:val="none" w:sz="0" w:space="0" w:color="auto"/>
            <w:right w:val="none" w:sz="0" w:space="0" w:color="auto"/>
          </w:divBdr>
        </w:div>
        <w:div w:id="797838594">
          <w:marLeft w:val="0"/>
          <w:marRight w:val="0"/>
          <w:marTop w:val="0"/>
          <w:marBottom w:val="0"/>
          <w:divBdr>
            <w:top w:val="none" w:sz="0" w:space="0" w:color="auto"/>
            <w:left w:val="none" w:sz="0" w:space="0" w:color="auto"/>
            <w:bottom w:val="none" w:sz="0" w:space="0" w:color="auto"/>
            <w:right w:val="none" w:sz="0" w:space="0" w:color="auto"/>
          </w:divBdr>
        </w:div>
        <w:div w:id="454524297">
          <w:marLeft w:val="0"/>
          <w:marRight w:val="0"/>
          <w:marTop w:val="0"/>
          <w:marBottom w:val="0"/>
          <w:divBdr>
            <w:top w:val="none" w:sz="0" w:space="0" w:color="auto"/>
            <w:left w:val="none" w:sz="0" w:space="0" w:color="auto"/>
            <w:bottom w:val="none" w:sz="0" w:space="0" w:color="auto"/>
            <w:right w:val="none" w:sz="0" w:space="0" w:color="auto"/>
          </w:divBdr>
        </w:div>
        <w:div w:id="791292043">
          <w:marLeft w:val="0"/>
          <w:marRight w:val="0"/>
          <w:marTop w:val="0"/>
          <w:marBottom w:val="0"/>
          <w:divBdr>
            <w:top w:val="none" w:sz="0" w:space="0" w:color="auto"/>
            <w:left w:val="none" w:sz="0" w:space="0" w:color="auto"/>
            <w:bottom w:val="none" w:sz="0" w:space="0" w:color="auto"/>
            <w:right w:val="none" w:sz="0" w:space="0" w:color="auto"/>
          </w:divBdr>
        </w:div>
        <w:div w:id="2122992418">
          <w:marLeft w:val="0"/>
          <w:marRight w:val="0"/>
          <w:marTop w:val="0"/>
          <w:marBottom w:val="0"/>
          <w:divBdr>
            <w:top w:val="none" w:sz="0" w:space="0" w:color="auto"/>
            <w:left w:val="none" w:sz="0" w:space="0" w:color="auto"/>
            <w:bottom w:val="none" w:sz="0" w:space="0" w:color="auto"/>
            <w:right w:val="none" w:sz="0" w:space="0" w:color="auto"/>
          </w:divBdr>
        </w:div>
        <w:div w:id="1925144033">
          <w:marLeft w:val="0"/>
          <w:marRight w:val="0"/>
          <w:marTop w:val="0"/>
          <w:marBottom w:val="0"/>
          <w:divBdr>
            <w:top w:val="none" w:sz="0" w:space="0" w:color="auto"/>
            <w:left w:val="none" w:sz="0" w:space="0" w:color="auto"/>
            <w:bottom w:val="none" w:sz="0" w:space="0" w:color="auto"/>
            <w:right w:val="none" w:sz="0" w:space="0" w:color="auto"/>
          </w:divBdr>
        </w:div>
        <w:div w:id="717782545">
          <w:marLeft w:val="0"/>
          <w:marRight w:val="0"/>
          <w:marTop w:val="0"/>
          <w:marBottom w:val="0"/>
          <w:divBdr>
            <w:top w:val="none" w:sz="0" w:space="0" w:color="auto"/>
            <w:left w:val="none" w:sz="0" w:space="0" w:color="auto"/>
            <w:bottom w:val="none" w:sz="0" w:space="0" w:color="auto"/>
            <w:right w:val="none" w:sz="0" w:space="0" w:color="auto"/>
          </w:divBdr>
        </w:div>
        <w:div w:id="2107265588">
          <w:marLeft w:val="0"/>
          <w:marRight w:val="0"/>
          <w:marTop w:val="0"/>
          <w:marBottom w:val="0"/>
          <w:divBdr>
            <w:top w:val="none" w:sz="0" w:space="0" w:color="auto"/>
            <w:left w:val="none" w:sz="0" w:space="0" w:color="auto"/>
            <w:bottom w:val="none" w:sz="0" w:space="0" w:color="auto"/>
            <w:right w:val="none" w:sz="0" w:space="0" w:color="auto"/>
          </w:divBdr>
        </w:div>
        <w:div w:id="1043676927">
          <w:marLeft w:val="0"/>
          <w:marRight w:val="0"/>
          <w:marTop w:val="0"/>
          <w:marBottom w:val="0"/>
          <w:divBdr>
            <w:top w:val="none" w:sz="0" w:space="0" w:color="auto"/>
            <w:left w:val="none" w:sz="0" w:space="0" w:color="auto"/>
            <w:bottom w:val="none" w:sz="0" w:space="0" w:color="auto"/>
            <w:right w:val="none" w:sz="0" w:space="0" w:color="auto"/>
          </w:divBdr>
        </w:div>
        <w:div w:id="1482230227">
          <w:marLeft w:val="0"/>
          <w:marRight w:val="0"/>
          <w:marTop w:val="0"/>
          <w:marBottom w:val="0"/>
          <w:divBdr>
            <w:top w:val="none" w:sz="0" w:space="0" w:color="auto"/>
            <w:left w:val="none" w:sz="0" w:space="0" w:color="auto"/>
            <w:bottom w:val="none" w:sz="0" w:space="0" w:color="auto"/>
            <w:right w:val="none" w:sz="0" w:space="0" w:color="auto"/>
          </w:divBdr>
        </w:div>
        <w:div w:id="2099981307">
          <w:marLeft w:val="0"/>
          <w:marRight w:val="0"/>
          <w:marTop w:val="0"/>
          <w:marBottom w:val="0"/>
          <w:divBdr>
            <w:top w:val="none" w:sz="0" w:space="0" w:color="auto"/>
            <w:left w:val="none" w:sz="0" w:space="0" w:color="auto"/>
            <w:bottom w:val="none" w:sz="0" w:space="0" w:color="auto"/>
            <w:right w:val="none" w:sz="0" w:space="0" w:color="auto"/>
          </w:divBdr>
        </w:div>
        <w:div w:id="1293368656">
          <w:marLeft w:val="0"/>
          <w:marRight w:val="0"/>
          <w:marTop w:val="0"/>
          <w:marBottom w:val="0"/>
          <w:divBdr>
            <w:top w:val="none" w:sz="0" w:space="0" w:color="auto"/>
            <w:left w:val="none" w:sz="0" w:space="0" w:color="auto"/>
            <w:bottom w:val="none" w:sz="0" w:space="0" w:color="auto"/>
            <w:right w:val="none" w:sz="0" w:space="0" w:color="auto"/>
          </w:divBdr>
        </w:div>
      </w:divsChild>
    </w:div>
    <w:div w:id="825320447">
      <w:bodyDiv w:val="1"/>
      <w:marLeft w:val="0"/>
      <w:marRight w:val="0"/>
      <w:marTop w:val="0"/>
      <w:marBottom w:val="0"/>
      <w:divBdr>
        <w:top w:val="none" w:sz="0" w:space="0" w:color="auto"/>
        <w:left w:val="none" w:sz="0" w:space="0" w:color="auto"/>
        <w:bottom w:val="none" w:sz="0" w:space="0" w:color="auto"/>
        <w:right w:val="none" w:sz="0" w:space="0" w:color="auto"/>
      </w:divBdr>
      <w:divsChild>
        <w:div w:id="1885634295">
          <w:marLeft w:val="0"/>
          <w:marRight w:val="0"/>
          <w:marTop w:val="0"/>
          <w:marBottom w:val="0"/>
          <w:divBdr>
            <w:top w:val="none" w:sz="0" w:space="0" w:color="auto"/>
            <w:left w:val="none" w:sz="0" w:space="0" w:color="auto"/>
            <w:bottom w:val="none" w:sz="0" w:space="0" w:color="auto"/>
            <w:right w:val="none" w:sz="0" w:space="0" w:color="auto"/>
          </w:divBdr>
        </w:div>
        <w:div w:id="2058044767">
          <w:marLeft w:val="0"/>
          <w:marRight w:val="0"/>
          <w:marTop w:val="0"/>
          <w:marBottom w:val="0"/>
          <w:divBdr>
            <w:top w:val="none" w:sz="0" w:space="0" w:color="auto"/>
            <w:left w:val="none" w:sz="0" w:space="0" w:color="auto"/>
            <w:bottom w:val="none" w:sz="0" w:space="0" w:color="auto"/>
            <w:right w:val="none" w:sz="0" w:space="0" w:color="auto"/>
          </w:divBdr>
        </w:div>
        <w:div w:id="1485853938">
          <w:marLeft w:val="0"/>
          <w:marRight w:val="0"/>
          <w:marTop w:val="0"/>
          <w:marBottom w:val="0"/>
          <w:divBdr>
            <w:top w:val="none" w:sz="0" w:space="0" w:color="auto"/>
            <w:left w:val="none" w:sz="0" w:space="0" w:color="auto"/>
            <w:bottom w:val="none" w:sz="0" w:space="0" w:color="auto"/>
            <w:right w:val="none" w:sz="0" w:space="0" w:color="auto"/>
          </w:divBdr>
        </w:div>
        <w:div w:id="1974939412">
          <w:marLeft w:val="0"/>
          <w:marRight w:val="0"/>
          <w:marTop w:val="0"/>
          <w:marBottom w:val="0"/>
          <w:divBdr>
            <w:top w:val="none" w:sz="0" w:space="0" w:color="auto"/>
            <w:left w:val="none" w:sz="0" w:space="0" w:color="auto"/>
            <w:bottom w:val="none" w:sz="0" w:space="0" w:color="auto"/>
            <w:right w:val="none" w:sz="0" w:space="0" w:color="auto"/>
          </w:divBdr>
        </w:div>
      </w:divsChild>
    </w:div>
    <w:div w:id="198531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93110C298392DB41BA70848D671DF0D2" ma:contentTypeVersion="8" ma:contentTypeDescription="Create a new document." ma:contentTypeScope="" ma:versionID="ca2e478a7e23dbd7c491e514deeeb6b4">
  <xsd:schema xmlns:xsd="http://www.w3.org/2001/XMLSchema" xmlns:xs="http://www.w3.org/2001/XMLSchema" xmlns:p="http://schemas.microsoft.com/office/2006/metadata/properties" xmlns:ns2="987834e3-acb9-4239-9c90-03ceceb2f379" targetNamespace="http://schemas.microsoft.com/office/2006/metadata/properties" ma:root="true" ma:fieldsID="563275094b901e9935ac8babc72ac79f" ns2:_="">
    <xsd:import namespace="987834e3-acb9-4239-9c90-03ceceb2f3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834e3-acb9-4239-9c90-03ceceb2f3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A937F0-02AB-4C5F-AEAB-19A3289F50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D1F918-D013-4EF7-8CDD-C6D82EAF03B9}">
  <ds:schemaRefs>
    <ds:schemaRef ds:uri="http://schemas.microsoft.com/sharepoint/v3/contenttype/forms"/>
  </ds:schemaRefs>
</ds:datastoreItem>
</file>

<file path=customXml/itemProps3.xml><?xml version="1.0" encoding="utf-8"?>
<ds:datastoreItem xmlns:ds="http://schemas.openxmlformats.org/officeDocument/2006/customXml" ds:itemID="{7219E664-767D-4D76-9E12-076F598CEDA6}">
  <ds:schemaRefs>
    <ds:schemaRef ds:uri="http://schemas.openxmlformats.org/officeDocument/2006/bibliography"/>
  </ds:schemaRefs>
</ds:datastoreItem>
</file>

<file path=customXml/itemProps4.xml><?xml version="1.0" encoding="utf-8"?>
<ds:datastoreItem xmlns:ds="http://schemas.openxmlformats.org/officeDocument/2006/customXml" ds:itemID="{321D1274-A02C-483F-B06E-79951F91CD86}"/>
</file>

<file path=docProps/app.xml><?xml version="1.0" encoding="utf-8"?>
<Properties xmlns="http://schemas.openxmlformats.org/officeDocument/2006/extended-properties" xmlns:vt="http://schemas.openxmlformats.org/officeDocument/2006/docPropsVTypes">
  <Template>Normal</Template>
  <TotalTime>41</TotalTime>
  <Pages>3</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UNIVERSITY OF TECHNOLOGY, SYDNEY</vt:lpstr>
    </vt:vector>
  </TitlesOfParts>
  <Company>Hewlett-Packard Company</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TECHNOLOGY, SYDNEY</dc:title>
  <dc:subject/>
  <dc:creator>Asif Gill</dc:creator>
  <cp:keywords/>
  <cp:lastModifiedBy>H M Chamod Herath</cp:lastModifiedBy>
  <cp:revision>8</cp:revision>
  <cp:lastPrinted>2016-07-28T05:41:00Z</cp:lastPrinted>
  <dcterms:created xsi:type="dcterms:W3CDTF">2021-02-12T11:41:00Z</dcterms:created>
  <dcterms:modified xsi:type="dcterms:W3CDTF">2021-03-19T08:29:00Z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0x01010093110C298392DB41BA70848D671DF0D2</vt:lpwstr>
  </property>
</Properties>
</file>